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2" w:rsidRDefault="00C5319F" w:rsidP="00804FCE">
      <w:pPr>
        <w:rPr>
          <w:rFonts w:ascii="Courier 12cpi" w:hAnsi="Courier 12cpi"/>
          <w:sz w:val="20"/>
        </w:rPr>
      </w:pPr>
      <w:r>
        <w:rPr>
          <w:rFonts w:ascii="Courier 12cpi" w:hAnsi="Courier 12cpi"/>
          <w:noProof/>
          <w:sz w:val="20"/>
        </w:rPr>
        <w:drawing>
          <wp:anchor distT="0" distB="0" distL="114300" distR="114300" simplePos="0" relativeHeight="251658752" behindDoc="1" locked="0" layoutInCell="1" allowOverlap="1" wp14:anchorId="0E1AF78E" wp14:editId="3B97B0E4">
            <wp:simplePos x="0" y="0"/>
            <wp:positionH relativeFrom="column">
              <wp:posOffset>9525</wp:posOffset>
            </wp:positionH>
            <wp:positionV relativeFrom="paragraph">
              <wp:posOffset>-133985</wp:posOffset>
            </wp:positionV>
            <wp:extent cx="3019425" cy="5531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A_hrz_WebRGB_FullColor (2).png"/>
                    <pic:cNvPicPr/>
                  </pic:nvPicPr>
                  <pic:blipFill>
                    <a:blip r:embed="rId9">
                      <a:extLst>
                        <a:ext uri="{28A0092B-C50C-407E-A947-70E740481C1C}">
                          <a14:useLocalDpi xmlns:a14="http://schemas.microsoft.com/office/drawing/2010/main" val="0"/>
                        </a:ext>
                      </a:extLst>
                    </a:blip>
                    <a:stretch>
                      <a:fillRect/>
                    </a:stretch>
                  </pic:blipFill>
                  <pic:spPr>
                    <a:xfrm>
                      <a:off x="0" y="0"/>
                      <a:ext cx="3019425" cy="553181"/>
                    </a:xfrm>
                    <a:prstGeom prst="rect">
                      <a:avLst/>
                    </a:prstGeom>
                  </pic:spPr>
                </pic:pic>
              </a:graphicData>
            </a:graphic>
            <wp14:sizeRelH relativeFrom="page">
              <wp14:pctWidth>0</wp14:pctWidth>
            </wp14:sizeRelH>
            <wp14:sizeRelV relativeFrom="page">
              <wp14:pctHeight>0</wp14:pctHeight>
            </wp14:sizeRelV>
          </wp:anchor>
        </w:drawing>
      </w:r>
      <w:r w:rsidR="002C3E2E">
        <w:rPr>
          <w:noProof/>
        </w:rPr>
        <mc:AlternateContent>
          <mc:Choice Requires="wps">
            <w:drawing>
              <wp:anchor distT="152400" distB="152400" distL="152400" distR="152400" simplePos="0" relativeHeight="251657728" behindDoc="0" locked="0" layoutInCell="1" allowOverlap="1" wp14:anchorId="05A36D7E" wp14:editId="69AC3285">
                <wp:simplePos x="0" y="0"/>
                <wp:positionH relativeFrom="margin">
                  <wp:posOffset>4254500</wp:posOffset>
                </wp:positionH>
                <wp:positionV relativeFrom="paragraph">
                  <wp:posOffset>-128270</wp:posOffset>
                </wp:positionV>
                <wp:extent cx="2228850" cy="1160780"/>
                <wp:effectExtent l="0" t="0" r="19050" b="2032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60780"/>
                        </a:xfrm>
                        <a:prstGeom prst="rect">
                          <a:avLst/>
                        </a:prstGeom>
                        <a:solidFill>
                          <a:srgbClr val="FFFFFF"/>
                        </a:solidFill>
                        <a:ln w="12192">
                          <a:solidFill>
                            <a:schemeClr val="bg1">
                              <a:lumMod val="50000"/>
                            </a:schemeClr>
                          </a:solidFill>
                          <a:miter lim="800000"/>
                          <a:headEnd/>
                          <a:tailEnd/>
                        </a:ln>
                      </wps:spPr>
                      <wps:txbx>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pt;margin-top:-10.1pt;width:175.5pt;height:91.4pt;z-index:2516577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" strokecolor="#7f7f7f [1612]" strokeweight=".96pt">
                <v:textbox inset="6pt,6pt,6pt,6pt">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v:textbox>
                <w10:wrap type="square" side="largest" anchorx="margin"/>
              </v:shape>
            </w:pict>
          </mc:Fallback>
        </mc:AlternateContent>
      </w:r>
      <w:r w:rsidR="005765A2">
        <w:fldChar w:fldCharType="begin"/>
      </w:r>
      <w:r w:rsidR="005765A2">
        <w:instrText xml:space="preserve"> SEQ CHAPTER \h \r 1</w:instrText>
      </w:r>
      <w:r w:rsidR="005765A2">
        <w:fldChar w:fldCharType="end"/>
      </w:r>
      <w:r w:rsidR="005765A2">
        <w:rPr>
          <w:rFonts w:ascii="Courier 12cpi" w:hAnsi="Courier 12cpi"/>
          <w:sz w:val="20"/>
        </w:rPr>
        <w:t xml:space="preserve">                             </w:t>
      </w:r>
      <w:r w:rsidR="003B35F1">
        <w:rPr>
          <w:rFonts w:ascii="Courier 12cpi" w:hAnsi="Courier 12cpi"/>
          <w:sz w:val="20"/>
        </w:rPr>
        <w:t xml:space="preserve">                             </w:t>
      </w:r>
      <w:r w:rsidR="005765A2">
        <w:rPr>
          <w:rFonts w:ascii="Courier 12cpi" w:hAnsi="Courier 12cpi"/>
          <w:sz w:val="20"/>
        </w:rPr>
        <w:t xml:space="preserve">                                                           </w:t>
      </w:r>
    </w:p>
    <w:p w:rsidR="00C5319F" w:rsidRDefault="00C5319F" w:rsidP="00D474FD">
      <w:pPr>
        <w:ind w:left="2160" w:hanging="2160"/>
        <w:jc w:val="center"/>
        <w:rPr>
          <w:b/>
        </w:rPr>
      </w:pPr>
    </w:p>
    <w:p w:rsidR="00C5319F" w:rsidRDefault="00C5319F" w:rsidP="00D474FD">
      <w:pPr>
        <w:ind w:left="2160" w:hanging="2160"/>
        <w:jc w:val="center"/>
        <w:rPr>
          <w:b/>
        </w:rPr>
      </w:pPr>
    </w:p>
    <w:p w:rsidR="005765A2" w:rsidRPr="00C5319F" w:rsidRDefault="005765A2" w:rsidP="00784B08">
      <w:pPr>
        <w:spacing w:before="120" w:after="120"/>
        <w:ind w:left="2160" w:hanging="2160"/>
        <w:rPr>
          <w:rFonts w:asciiTheme="minorHAnsi" w:hAnsiTheme="minorHAnsi"/>
          <w:b/>
          <w:sz w:val="36"/>
          <w:szCs w:val="36"/>
        </w:rPr>
      </w:pPr>
      <w:r w:rsidRPr="00C5319F">
        <w:rPr>
          <w:rFonts w:asciiTheme="minorHAnsi" w:hAnsiTheme="minorHAnsi"/>
          <w:b/>
          <w:sz w:val="36"/>
          <w:szCs w:val="36"/>
        </w:rPr>
        <w:t>ANIMAL STUDY PROPOSAL</w:t>
      </w:r>
    </w:p>
    <w:p w:rsidR="00CF14A8" w:rsidRDefault="00CF14A8" w:rsidP="00CF14A8">
      <w:pPr>
        <w:rPr>
          <w:b/>
          <w:color w:val="000000"/>
        </w:rPr>
      </w:pPr>
    </w:p>
    <w:p w:rsidR="003B35F1" w:rsidRDefault="003B35F1" w:rsidP="00CF14A8">
      <w:pPr>
        <w:rPr>
          <w:b/>
          <w:color w:val="000000"/>
        </w:rPr>
      </w:pPr>
    </w:p>
    <w:p w:rsidR="00CF14A8" w:rsidRDefault="00CF14A8" w:rsidP="00CF14A8">
      <w:pPr>
        <w:rPr>
          <w:b/>
          <w:color w:val="000000"/>
        </w:rPr>
      </w:pPr>
      <w:r>
        <w:rPr>
          <w:b/>
          <w:color w:val="000000"/>
        </w:rPr>
        <w:t>_______________________________________________________________________________________</w:t>
      </w:r>
    </w:p>
    <w:p w:rsidR="005765A2" w:rsidRPr="00CF14A8" w:rsidRDefault="00CF14A8" w:rsidP="00CF14A8">
      <w:pPr>
        <w:rPr>
          <w:b/>
        </w:rPr>
      </w:pPr>
      <w:r w:rsidRPr="00CF14A8">
        <w:rPr>
          <w:b/>
          <w:color w:val="000000"/>
        </w:rPr>
        <w:t>A.</w:t>
      </w:r>
      <w:r w:rsidR="00804FCE" w:rsidRPr="00CF14A8">
        <w:rPr>
          <w:b/>
        </w:rPr>
        <w:t xml:space="preserve">  </w:t>
      </w:r>
      <w:r w:rsidR="00537464">
        <w:rPr>
          <w:b/>
        </w:rPr>
        <w:t>ADMINISTRAT</w:t>
      </w:r>
      <w:r w:rsidR="005765A2" w:rsidRPr="00CF14A8">
        <w:rPr>
          <w:b/>
        </w:rPr>
        <w:t>IVE DATA:</w:t>
      </w:r>
      <w:r w:rsidR="005765A2" w:rsidRPr="00CF14A8">
        <w:rPr>
          <w:b/>
        </w:rPr>
        <w:tab/>
      </w:r>
    </w:p>
    <w:p w:rsidR="005765A2" w:rsidRDefault="005765A2" w:rsidP="00804FCE">
      <w:pPr>
        <w:rPr>
          <w:color w:val="000000"/>
        </w:rPr>
      </w:pPr>
    </w:p>
    <w:p w:rsidR="00537464" w:rsidRDefault="00804FCE" w:rsidP="0078583C">
      <w:r>
        <w:tab/>
        <w:t xml:space="preserve">Institute or </w:t>
      </w:r>
      <w:r w:rsidR="005765A2">
        <w:t>Center</w:t>
      </w:r>
      <w:bookmarkStart w:id="0" w:name="Text2"/>
      <w:r w:rsidR="00794DAA">
        <w:t xml:space="preserve">: </w:t>
      </w:r>
      <w:bookmarkEnd w:id="0"/>
    </w:p>
    <w:p w:rsidR="005765A2" w:rsidRPr="00537464" w:rsidRDefault="000A48C8" w:rsidP="00537464">
      <w:pPr>
        <w:pStyle w:val="AztechProtocolInstitution"/>
      </w:pPr>
      <w:r w:rsidRPr="00537464">
        <w:t>Georgia Regents University</w:t>
      </w:r>
    </w:p>
    <w:p w:rsidR="005765A2" w:rsidRDefault="005765A2" w:rsidP="00804FCE">
      <w:pPr>
        <w:rPr>
          <w:color w:val="000000"/>
        </w:rPr>
      </w:pPr>
    </w:p>
    <w:p w:rsidR="005765A2" w:rsidRPr="00537464" w:rsidRDefault="005765A2" w:rsidP="00656C59">
      <w:r>
        <w:tab/>
        <w:t>Principal Investigator</w:t>
      </w:r>
      <w:r w:rsidR="00794DAA">
        <w:t xml:space="preserve">: </w:t>
      </w:r>
      <w:sdt>
        <w:sdtPr>
          <w:alias w:val="Full name (Last, First)"/>
          <w:tag w:val="Aztech.Protocol.InvestigatorName"/>
          <w:id w:val="-322664980"/>
          <w:placeholder>
            <w:docPart w:val="DefaultPlaceholder_1082065158"/>
          </w:placeholder>
          <w:dataBinding w:prefixMappings="xmlns:ns0='http://schemas.appvizo.com/aztech/protocol'" w:xpath="/ns0:AzProtocol[1]/ns0:investigator[1]/ns0:name[1]" w:storeItemID="{ADDB6154-B829-4F26-90D1-62A4E9ABCF5F}"/>
          <w:text/>
        </w:sdtPr>
        <w:sdtEndPr/>
        <w:sdtContent>
          <w:r w:rsidR="00756EEA">
            <w:t xml:space="preserve">  </w:t>
          </w:r>
          <w:proofErr w:type="spellStart"/>
          <w:r w:rsidR="00756EEA">
            <w:t>xxxx</w:t>
          </w:r>
          <w:proofErr w:type="spellEnd"/>
          <w:r w:rsidR="00756EEA">
            <w:t xml:space="preserve">  </w:t>
          </w:r>
        </w:sdtContent>
      </w:sdt>
    </w:p>
    <w:p w:rsidR="005765A2" w:rsidRDefault="005765A2" w:rsidP="00804FCE">
      <w:pPr>
        <w:rPr>
          <w:color w:val="000000"/>
        </w:rPr>
      </w:pPr>
    </w:p>
    <w:p w:rsidR="00E0459F" w:rsidRDefault="00804FCE" w:rsidP="002706EE">
      <w:r>
        <w:rPr>
          <w:color w:val="000000"/>
        </w:rPr>
        <w:tab/>
      </w:r>
      <w:r w:rsidR="005765A2">
        <w:t>Project Title</w:t>
      </w:r>
      <w:r w:rsidR="00794DAA">
        <w:t>:</w:t>
      </w:r>
      <w:r w:rsidR="007C15B1">
        <w:t xml:space="preserve"> </w:t>
      </w:r>
      <w:sdt>
        <w:sdtPr>
          <w:alias w:val="Title"/>
          <w:tag w:val="Aztech.Protocol.Title"/>
          <w:id w:val="-1895269397"/>
          <w:placeholder>
            <w:docPart w:val="DefaultPlaceholder_1082065158"/>
          </w:placeholder>
          <w:dataBinding w:prefixMappings="xmlns:ns0='http://schemas.appvizo.com/aztech/protocol'" w:xpath="/ns0:AzProtocol[1]/ns0:title[1]" w:storeItemID="{ADDB6154-B829-4F26-90D1-62A4E9ABCF5F}"/>
          <w:text/>
        </w:sdtPr>
        <w:sdtEndPr/>
        <w:sdtContent>
          <w:r w:rsidR="00756EEA">
            <w:t xml:space="preserve">  </w:t>
          </w:r>
        </w:sdtContent>
      </w:sdt>
    </w:p>
    <w:p w:rsidR="005765A2" w:rsidRDefault="005765A2" w:rsidP="00804FCE">
      <w:pPr>
        <w:rPr>
          <w:color w:val="000000"/>
        </w:rPr>
      </w:pPr>
    </w:p>
    <w:p w:rsidR="005765A2" w:rsidRDefault="005765A2" w:rsidP="00804FCE">
      <w:pPr>
        <w:rPr>
          <w:color w:val="000000"/>
        </w:rPr>
      </w:pPr>
      <w:r>
        <w:rPr>
          <w:color w:val="000000"/>
        </w:rPr>
        <w:tab/>
        <w:t xml:space="preserve">Initial </w:t>
      </w:r>
      <w:r w:rsidR="009465A8">
        <w:rPr>
          <w:color w:val="000000"/>
        </w:rPr>
        <w:t xml:space="preserve">Submission </w:t>
      </w:r>
      <w:r w:rsidR="005C76F1">
        <w:rPr>
          <w:color w:val="000000"/>
        </w:rPr>
        <w:fldChar w:fldCharType="begin">
          <w:ffData>
            <w:name w:val="Check1"/>
            <w:enabled/>
            <w:calcOnExit w:val="0"/>
            <w:checkBox>
              <w:sizeAuto/>
              <w:default w:val="1"/>
            </w:checkBox>
          </w:ffData>
        </w:fldChar>
      </w:r>
      <w:bookmarkStart w:id="1" w:name="Check1"/>
      <w:r w:rsidR="005C76F1">
        <w:rPr>
          <w:color w:val="000000"/>
        </w:rPr>
        <w:instrText xml:space="preserve"> FORMCHECKBOX </w:instrText>
      </w:r>
      <w:r w:rsidR="00DB1F92">
        <w:rPr>
          <w:color w:val="000000"/>
        </w:rPr>
      </w:r>
      <w:r w:rsidR="00DB1F92">
        <w:rPr>
          <w:color w:val="000000"/>
        </w:rPr>
        <w:fldChar w:fldCharType="separate"/>
      </w:r>
      <w:r w:rsidR="005C76F1">
        <w:rPr>
          <w:color w:val="000000"/>
        </w:rPr>
        <w:fldChar w:fldCharType="end"/>
      </w:r>
      <w:bookmarkEnd w:id="1"/>
      <w:r w:rsidR="009465A8">
        <w:rPr>
          <w:color w:val="000000"/>
        </w:rPr>
        <w:t xml:space="preserve">  </w:t>
      </w:r>
      <w:r>
        <w:rPr>
          <w:color w:val="000000"/>
        </w:rPr>
        <w:t xml:space="preserve">Renewal </w:t>
      </w:r>
      <w:bookmarkStart w:id="2" w:name="Check2"/>
      <w:r w:rsidR="00794DAA">
        <w:rPr>
          <w:color w:val="000000"/>
        </w:rPr>
        <w:fldChar w:fldCharType="begin">
          <w:ffData>
            <w:name w:val="Check2"/>
            <w:enabled/>
            <w:calcOnExit w:val="0"/>
            <w:checkBox>
              <w:sizeAuto/>
              <w:default w:val="0"/>
            </w:checkBox>
          </w:ffData>
        </w:fldChar>
      </w:r>
      <w:r w:rsidR="00794DAA">
        <w:rPr>
          <w:color w:val="000000"/>
        </w:rPr>
        <w:instrText xml:space="preserve"> FORMCHECKBOX </w:instrText>
      </w:r>
      <w:r w:rsidR="00DB1F92">
        <w:rPr>
          <w:color w:val="000000"/>
        </w:rPr>
      </w:r>
      <w:r w:rsidR="00DB1F92">
        <w:rPr>
          <w:color w:val="000000"/>
        </w:rPr>
        <w:fldChar w:fldCharType="separate"/>
      </w:r>
      <w:r w:rsidR="00794DAA">
        <w:rPr>
          <w:color w:val="000000"/>
        </w:rPr>
        <w:fldChar w:fldCharType="end"/>
      </w:r>
      <w:bookmarkEnd w:id="2"/>
      <w:r>
        <w:rPr>
          <w:color w:val="000000"/>
        </w:rPr>
        <w:t xml:space="preserve"> or Modification </w:t>
      </w:r>
      <w:bookmarkStart w:id="3" w:name="Check3"/>
      <w:r w:rsidR="00794DAA">
        <w:rPr>
          <w:color w:val="000000"/>
        </w:rPr>
        <w:fldChar w:fldCharType="begin">
          <w:ffData>
            <w:name w:val="Check3"/>
            <w:enabled/>
            <w:calcOnExit w:val="0"/>
            <w:checkBox>
              <w:sizeAuto/>
              <w:default w:val="0"/>
            </w:checkBox>
          </w:ffData>
        </w:fldChar>
      </w:r>
      <w:r w:rsidR="00794DAA">
        <w:rPr>
          <w:color w:val="000000"/>
        </w:rPr>
        <w:instrText xml:space="preserve"> FORMCHECKBOX </w:instrText>
      </w:r>
      <w:r w:rsidR="00DB1F92">
        <w:rPr>
          <w:color w:val="000000"/>
        </w:rPr>
      </w:r>
      <w:r w:rsidR="00DB1F92">
        <w:rPr>
          <w:color w:val="000000"/>
        </w:rPr>
        <w:fldChar w:fldCharType="separate"/>
      </w:r>
      <w:r w:rsidR="00794DAA">
        <w:rPr>
          <w:color w:val="000000"/>
        </w:rPr>
        <w:fldChar w:fldCharType="end"/>
      </w:r>
      <w:bookmarkEnd w:id="3"/>
      <w:r>
        <w:rPr>
          <w:color w:val="000000"/>
        </w:rPr>
        <w:t xml:space="preserve">  of Proposal Number</w:t>
      </w:r>
      <w:r w:rsidR="00794DAA">
        <w:rPr>
          <w:color w:val="000000"/>
        </w:rPr>
        <w:t xml:space="preserve">: </w:t>
      </w:r>
      <w:r w:rsidR="008D3B48">
        <w:rPr>
          <w:color w:val="000000"/>
        </w:rPr>
        <w:t>___________</w:t>
      </w:r>
      <w:r w:rsidR="005C76F1">
        <w:rPr>
          <w:color w:val="000000"/>
        </w:rPr>
        <w:tab/>
      </w:r>
    </w:p>
    <w:p w:rsidR="008D3B48" w:rsidRDefault="008D3B48" w:rsidP="006B0198">
      <w:pPr>
        <w:ind w:left="450"/>
        <w:rPr>
          <w:color w:val="000000"/>
          <w:szCs w:val="24"/>
        </w:rPr>
      </w:pPr>
    </w:p>
    <w:p w:rsidR="005765A2" w:rsidRDefault="008D3B48" w:rsidP="006B0198">
      <w:pPr>
        <w:ind w:left="450"/>
        <w:rPr>
          <w:color w:val="000000"/>
          <w:szCs w:val="24"/>
        </w:rPr>
      </w:pPr>
      <w:r>
        <w:rPr>
          <w:color w:val="000000"/>
          <w:szCs w:val="24"/>
        </w:rPr>
        <w:t>Provide a brief summary of the goals of this investigation in layman’s terms.</w:t>
      </w:r>
      <w:r w:rsidR="007C15B1">
        <w:rPr>
          <w:color w:val="000000"/>
          <w:szCs w:val="24"/>
        </w:rPr>
        <w:t xml:space="preserve"> </w:t>
      </w:r>
    </w:p>
    <w:sdt>
      <w:sdtPr>
        <w:rPr>
          <w:szCs w:val="24"/>
        </w:rPr>
        <w:alias w:val="Lay summary"/>
        <w:tag w:val="Aztech.Protocol.LaySummary"/>
        <w:id w:val="-659616636"/>
        <w:placeholder>
          <w:docPart w:val="DefaultPlaceholder_1082065158"/>
        </w:placeholder>
        <w:dataBinding w:prefixMappings="xmlns:ns0='http://schemas.appvizo.com/aztech/protocol'" w:xpath="/ns0:AzProtocol[1]/ns0:laySummary[1]" w:storeItemID="{ADDB6154-B829-4F26-90D1-62A4E9ABCF5F}"/>
        <w:text w:multiLine="1"/>
      </w:sdtPr>
      <w:sdtEndPr/>
      <w:sdtContent>
        <w:p w:rsidR="007C15B1" w:rsidRPr="008D3B48" w:rsidRDefault="00756EEA" w:rsidP="006B0198">
          <w:pPr>
            <w:ind w:left="450"/>
            <w:rPr>
              <w:szCs w:val="24"/>
            </w:rPr>
          </w:pPr>
          <w:r>
            <w:rPr>
              <w:szCs w:val="24"/>
            </w:rPr>
            <w:br/>
            <w:t xml:space="preserve">  </w:t>
          </w:r>
          <w:proofErr w:type="spellStart"/>
          <w:proofErr w:type="gramStart"/>
          <w:r>
            <w:rPr>
              <w:szCs w:val="24"/>
            </w:rPr>
            <w:t>asdfasdf</w:t>
          </w:r>
          <w:proofErr w:type="spellEnd"/>
          <w:proofErr w:type="gramEnd"/>
        </w:p>
      </w:sdtContent>
    </w:sdt>
    <w:p w:rsidR="002706EE" w:rsidRPr="009465A8" w:rsidRDefault="002706EE" w:rsidP="006B0198">
      <w:pPr>
        <w:ind w:left="450"/>
        <w:rPr>
          <w:sz w:val="18"/>
          <w:szCs w:val="18"/>
        </w:rPr>
      </w:pPr>
    </w:p>
    <w:p w:rsidR="002706EE" w:rsidRPr="00537464" w:rsidRDefault="002706EE" w:rsidP="005C76F1"/>
    <w:p w:rsidR="005765A2" w:rsidRDefault="005765A2" w:rsidP="00804FCE">
      <w:pPr>
        <w:rPr>
          <w:color w:val="000000"/>
        </w:rPr>
      </w:pPr>
      <w:r>
        <w:rPr>
          <w:color w:val="000000"/>
        </w:rPr>
        <w:t>__________</w:t>
      </w:r>
      <w:r w:rsidR="00804FCE">
        <w:rPr>
          <w:color w:val="000000"/>
        </w:rPr>
        <w:t>_________________</w:t>
      </w:r>
      <w:r>
        <w:rPr>
          <w:color w:val="000000"/>
        </w:rPr>
        <w:t>_____________________________________________________________</w:t>
      </w:r>
    </w:p>
    <w:p w:rsidR="005765A2" w:rsidRDefault="005765A2" w:rsidP="003B35F1">
      <w:pPr>
        <w:ind w:left="360" w:hanging="360"/>
        <w:rPr>
          <w:color w:val="000000"/>
        </w:rPr>
      </w:pPr>
      <w:r>
        <w:rPr>
          <w:b/>
          <w:color w:val="000000"/>
        </w:rPr>
        <w:t xml:space="preserve">B. </w:t>
      </w:r>
      <w:r>
        <w:rPr>
          <w:b/>
          <w:color w:val="000000"/>
        </w:rPr>
        <w:tab/>
        <w:t>ANIMAL REQUIREMENTS:</w:t>
      </w:r>
    </w:p>
    <w:p w:rsidR="00916DC5" w:rsidRPr="00537464" w:rsidRDefault="005765A2" w:rsidP="00656C59">
      <w:r>
        <w:tab/>
      </w:r>
      <w:r w:rsidR="00804FCE">
        <w:t>Species</w:t>
      </w:r>
      <w:r w:rsidR="00794DAA">
        <w:t xml:space="preserve">: </w:t>
      </w:r>
      <w:sdt>
        <w:sdtPr>
          <w:alias w:val="Species"/>
          <w:tag w:val="Aztech.Protocol.SpeciesName"/>
          <w:id w:val="-1711328526"/>
          <w:placeholder>
            <w:docPart w:val="DefaultPlaceholder_1082065158"/>
          </w:placeholder>
          <w:dataBinding w:prefixMappings="xmlns:ns0='http://schemas.appvizo.com/aztech/protocol'" w:xpath="/ns0:AzProtocol[1]/ns0:speciesList[1]/ns0:species[1]/ns0:name[1]" w:storeItemID="{ADDB6154-B829-4F26-90D1-62A4E9ABCF5F}"/>
          <w:text/>
        </w:sdtPr>
        <w:sdtEndPr/>
        <w:sdtContent>
          <w:r w:rsidR="00756EEA">
            <w:t xml:space="preserve">  Rat    </w:t>
          </w:r>
        </w:sdtContent>
      </w:sdt>
      <w:r w:rsidR="00794DAA" w:rsidRPr="00537464">
        <w:t xml:space="preserve">  </w:t>
      </w:r>
    </w:p>
    <w:p w:rsidR="002706EE" w:rsidRDefault="002706EE" w:rsidP="00537464"/>
    <w:p w:rsidR="00DC4287" w:rsidRDefault="00DC4287" w:rsidP="00656C59">
      <w:r>
        <w:t>Pain Category:</w:t>
      </w:r>
      <w:r w:rsidR="00656C59">
        <w:t xml:space="preserve"> </w:t>
      </w:r>
      <w:sdt>
        <w:sdtPr>
          <w:alias w:val="USDA Pain Category"/>
          <w:tag w:val="Aztech.Protocol.PainCategory"/>
          <w:id w:val="968786761"/>
          <w:placeholder>
            <w:docPart w:val="DefaultPlaceholder_1082065159"/>
          </w:placeholder>
          <w:dataBinding w:prefixMappings="xmlns:ns0='http://schemas.appvizo.com/aztech/protocol'" w:xpath="/ns0:AzProtocol[1]/ns0:speciesList[1]/ns0:species[1]/ns0:painCategory[1]" w:storeItemID="{ADDB6154-B829-4F26-90D1-62A4E9ABCF5F}"/>
          <w:dropDownList w:lastValue="D">
            <w:listItem w:value="Choose an item."/>
            <w:listItem w:displayText="B" w:value="B"/>
            <w:listItem w:displayText="C" w:value="C"/>
            <w:listItem w:displayText="D" w:value="D"/>
            <w:listItem w:displayText="E" w:value="E"/>
          </w:dropDownList>
        </w:sdtPr>
        <w:sdtEndPr/>
        <w:sdtContent>
          <w:r w:rsidR="00756EEA">
            <w:t>D</w:t>
          </w:r>
        </w:sdtContent>
      </w:sdt>
    </w:p>
    <w:p w:rsidR="00DC4287" w:rsidRDefault="00DC4287" w:rsidP="00537464"/>
    <w:p w:rsidR="005765A2" w:rsidRDefault="00804FCE" w:rsidP="00537464">
      <w:r>
        <w:t>Age/Weight/Size</w:t>
      </w:r>
      <w:r w:rsidR="00794DAA">
        <w:t xml:space="preserve">: </w:t>
      </w:r>
      <w:r w:rsidR="00794DAA">
        <w:fldChar w:fldCharType="begin">
          <w:ffData>
            <w:name w:val="Text12"/>
            <w:enabled/>
            <w:calcOnExit w:val="0"/>
            <w:textInput/>
          </w:ffData>
        </w:fldChar>
      </w:r>
      <w:bookmarkStart w:id="4" w:name="Text12"/>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4"/>
      <w:r w:rsidR="00794DAA">
        <w:t xml:space="preserve">  </w:t>
      </w:r>
      <w:r>
        <w:t>Sex</w:t>
      </w:r>
      <w:r w:rsidR="00794DAA">
        <w:t>:</w:t>
      </w:r>
      <w:r w:rsidR="00794DAA">
        <w:fldChar w:fldCharType="begin">
          <w:ffData>
            <w:name w:val="Text13"/>
            <w:enabled/>
            <w:calcOnExit w:val="0"/>
            <w:textInput/>
          </w:ffData>
        </w:fldChar>
      </w:r>
      <w:bookmarkStart w:id="5" w:name="Text13"/>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5"/>
    </w:p>
    <w:p w:rsidR="005765A2" w:rsidRDefault="005765A2" w:rsidP="00804FCE">
      <w:pPr>
        <w:rPr>
          <w:color w:val="000000"/>
        </w:rPr>
      </w:pPr>
      <w:r>
        <w:rPr>
          <w:color w:val="000000"/>
        </w:rPr>
        <w:t xml:space="preserve">  </w:t>
      </w:r>
    </w:p>
    <w:p w:rsidR="005765A2" w:rsidRDefault="005765A2" w:rsidP="00804FCE">
      <w:pPr>
        <w:rPr>
          <w:color w:val="000000"/>
        </w:rPr>
      </w:pPr>
      <w:r>
        <w:rPr>
          <w:color w:val="000000"/>
        </w:rPr>
        <w:tab/>
      </w:r>
      <w:r w:rsidRPr="00F70CA7">
        <w:t xml:space="preserve">Estimated </w:t>
      </w:r>
      <w:r w:rsidR="00453C42">
        <w:rPr>
          <w:color w:val="000000"/>
        </w:rPr>
        <w:t>Number of Animals:</w:t>
      </w:r>
    </w:p>
    <w:p w:rsidR="005765A2" w:rsidRDefault="00F70CA7" w:rsidP="00804FCE">
      <w:pPr>
        <w:rPr>
          <w:color w:val="000000"/>
        </w:rPr>
      </w:pPr>
      <w:r>
        <w:rPr>
          <w:color w:val="000000"/>
        </w:rPr>
        <w:tab/>
      </w:r>
      <w:bookmarkStart w:id="6" w:name="Text18"/>
      <w:r w:rsidR="003272DD">
        <w:rPr>
          <w:color w:val="000000"/>
        </w:rPr>
        <w:t xml:space="preserve">Year 1: </w:t>
      </w:r>
      <w:r w:rsidR="00794DAA">
        <w:rPr>
          <w:color w:val="000000"/>
        </w:rPr>
        <w:fldChar w:fldCharType="begin">
          <w:ffData>
            <w:name w:val="Text18"/>
            <w:enabled/>
            <w:calcOnExit w:val="0"/>
            <w:textInput/>
          </w:ffData>
        </w:fldChar>
      </w:r>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6"/>
      <w:r>
        <w:rPr>
          <w:color w:val="000000"/>
        </w:rPr>
        <w:t xml:space="preserve"> </w:t>
      </w:r>
      <w:r w:rsidR="003272DD">
        <w:rPr>
          <w:color w:val="000000"/>
        </w:rPr>
        <w:tab/>
        <w:t xml:space="preserve">Year 2: </w:t>
      </w:r>
      <w:r w:rsidR="00794DAA">
        <w:rPr>
          <w:color w:val="000000"/>
        </w:rPr>
        <w:fldChar w:fldCharType="begin">
          <w:ffData>
            <w:name w:val="Text19"/>
            <w:enabled/>
            <w:calcOnExit w:val="0"/>
            <w:textInput/>
          </w:ffData>
        </w:fldChar>
      </w:r>
      <w:bookmarkStart w:id="7" w:name="Text19"/>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7"/>
      <w:r>
        <w:rPr>
          <w:color w:val="000000"/>
        </w:rPr>
        <w:t xml:space="preserve"> </w:t>
      </w:r>
      <w:r w:rsidR="003272DD">
        <w:rPr>
          <w:color w:val="000000"/>
        </w:rPr>
        <w:tab/>
        <w:t xml:space="preserve">Year 3: </w:t>
      </w:r>
      <w:r w:rsidR="00794DAA">
        <w:rPr>
          <w:color w:val="000000"/>
        </w:rPr>
        <w:fldChar w:fldCharType="begin">
          <w:ffData>
            <w:name w:val="Text20"/>
            <w:enabled/>
            <w:calcOnExit w:val="0"/>
            <w:textInput/>
          </w:ffData>
        </w:fldChar>
      </w:r>
      <w:bookmarkStart w:id="8" w:name="Text20"/>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8"/>
      <w:r>
        <w:rPr>
          <w:color w:val="000000"/>
        </w:rPr>
        <w:t xml:space="preserve"> =</w:t>
      </w:r>
      <w:r w:rsidR="003272DD">
        <w:rPr>
          <w:color w:val="000000"/>
        </w:rPr>
        <w:tab/>
        <w:t xml:space="preserve">Total: </w:t>
      </w:r>
      <w:r w:rsidR="00794DAA">
        <w:rPr>
          <w:color w:val="000000"/>
        </w:rPr>
        <w:fldChar w:fldCharType="begin">
          <w:ffData>
            <w:name w:val="Text21"/>
            <w:enabled/>
            <w:calcOnExit w:val="0"/>
            <w:textInput/>
          </w:ffData>
        </w:fldChar>
      </w:r>
      <w:bookmarkStart w:id="9" w:name="Text21"/>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9"/>
      <w:r w:rsidR="00794DAA">
        <w:rPr>
          <w:color w:val="000000"/>
        </w:rPr>
        <w:t xml:space="preserve"> </w:t>
      </w:r>
      <w:r w:rsidR="00794DAA">
        <w:rPr>
          <w:color w:val="000000"/>
        </w:rPr>
        <w:tab/>
      </w:r>
      <w:r w:rsidR="00794DAA">
        <w:rPr>
          <w:color w:val="000000"/>
        </w:rPr>
        <w:tab/>
      </w:r>
      <w:r w:rsidR="00794DAA">
        <w:rPr>
          <w:color w:val="000000"/>
        </w:rPr>
        <w:tab/>
      </w:r>
    </w:p>
    <w:p w:rsidR="005765A2" w:rsidRDefault="00F70CA7" w:rsidP="00804FCE">
      <w:pPr>
        <w:ind w:left="7920" w:hanging="7920"/>
        <w:rPr>
          <w:color w:val="000000"/>
        </w:rPr>
      </w:pPr>
      <w:r>
        <w:rPr>
          <w:color w:val="000000"/>
        </w:rPr>
        <w:tab/>
      </w:r>
    </w:p>
    <w:p w:rsidR="005765A2" w:rsidRDefault="005765A2" w:rsidP="00804FCE">
      <w:pPr>
        <w:rPr>
          <w:color w:val="000000"/>
        </w:rPr>
      </w:pPr>
      <w:r>
        <w:rPr>
          <w:color w:val="000000"/>
        </w:rPr>
        <w:t>_</w:t>
      </w:r>
      <w:r w:rsidR="00F70CA7">
        <w:rPr>
          <w:color w:val="000000"/>
        </w:rPr>
        <w:t>_______________</w:t>
      </w:r>
      <w:r w:rsidR="009465A8">
        <w:rPr>
          <w:color w:val="000000"/>
        </w:rPr>
        <w:t>____</w:t>
      </w:r>
      <w:r>
        <w:rPr>
          <w:color w:val="000000"/>
        </w:rPr>
        <w:t xml:space="preserve">___________________________________________________________________ </w:t>
      </w:r>
    </w:p>
    <w:p w:rsidR="005765A2" w:rsidRDefault="00F70CA7" w:rsidP="00AE6243">
      <w:pPr>
        <w:pStyle w:val="Level1"/>
        <w:widowControl/>
        <w:tabs>
          <w:tab w:val="left" w:pos="-360"/>
        </w:tabs>
        <w:ind w:left="450" w:hanging="450"/>
        <w:rPr>
          <w:szCs w:val="24"/>
        </w:rPr>
      </w:pPr>
      <w:r w:rsidRPr="00CF14A8">
        <w:rPr>
          <w:b/>
          <w:color w:val="000000"/>
          <w:szCs w:val="24"/>
        </w:rPr>
        <w:t>D.</w:t>
      </w:r>
      <w:r>
        <w:rPr>
          <w:color w:val="000000"/>
          <w:szCs w:val="24"/>
        </w:rPr>
        <w:tab/>
      </w:r>
      <w:r w:rsidR="00744109">
        <w:rPr>
          <w:b/>
          <w:color w:val="000000"/>
          <w:szCs w:val="24"/>
        </w:rPr>
        <w:t>AIMS /</w:t>
      </w:r>
      <w:r w:rsidR="005765A2">
        <w:rPr>
          <w:b/>
          <w:color w:val="000000"/>
        </w:rPr>
        <w:t xml:space="preserve"> OBJECTIVE</w:t>
      </w:r>
      <w:r w:rsidR="005765A2" w:rsidRPr="00F70CA7">
        <w:rPr>
          <w:b/>
          <w:color w:val="000000"/>
        </w:rPr>
        <w:t>S:</w:t>
      </w:r>
      <w:r w:rsidR="005765A2" w:rsidRPr="00F70CA7">
        <w:t xml:space="preserve"> </w:t>
      </w:r>
      <w:r w:rsidR="005765A2" w:rsidRPr="006243BD">
        <w:rPr>
          <w:szCs w:val="24"/>
        </w:rPr>
        <w:t xml:space="preserve">Provide the objectives of this work.  Why is this work important/interesting?  How might this work benefit humans and/or animals?  </w:t>
      </w:r>
    </w:p>
    <w:p w:rsidR="006243BD" w:rsidRPr="006032CB" w:rsidRDefault="006243BD" w:rsidP="00AE6243">
      <w:pPr>
        <w:pStyle w:val="Level1"/>
        <w:widowControl/>
        <w:tabs>
          <w:tab w:val="left" w:pos="-360"/>
        </w:tabs>
        <w:ind w:left="450" w:hanging="450"/>
        <w:rPr>
          <w:b/>
          <w:sz w:val="18"/>
          <w:szCs w:val="18"/>
        </w:rPr>
      </w:pPr>
    </w:p>
    <w:sdt>
      <w:sdtPr>
        <w:rPr>
          <w:rFonts w:asciiTheme="minorHAnsi" w:eastAsiaTheme="minorHAnsi" w:hAnsiTheme="minorHAnsi"/>
          <w:noProof/>
          <w:szCs w:val="24"/>
        </w:rPr>
        <w:alias w:val="Aims and Objectives"/>
        <w:tag w:val="AztechProtocolAims"/>
        <w:id w:val="1606849834"/>
        <w:placeholder>
          <w:docPart w:val="DefaultPlaceholder_1082065158"/>
        </w:placeholder>
        <w:dataBinding w:prefixMappings="xmlns:ns0='http://schemas.appvizo.com/aztech/protocol'" w:xpath="/ns0:AzProtocol[1]/ns0:aims[1]" w:storeItemID="{ADDB6154-B829-4F26-90D1-62A4E9ABCF5F}"/>
        <w:text/>
      </w:sdtPr>
      <w:sdtEndPr/>
      <w:sdtContent>
        <w:p w:rsidR="003B35F1" w:rsidRPr="006243BD" w:rsidRDefault="00756EEA" w:rsidP="006243BD">
          <w:pPr>
            <w:rPr>
              <w:rFonts w:asciiTheme="minorHAnsi" w:hAnsiTheme="minorHAnsi"/>
              <w:color w:val="000000"/>
              <w:szCs w:val="24"/>
            </w:rPr>
          </w:pPr>
          <w:r>
            <w:rPr>
              <w:rFonts w:asciiTheme="minorHAnsi" w:eastAsiaTheme="minorHAnsi" w:hAnsiTheme="minorHAnsi"/>
              <w:noProof/>
              <w:szCs w:val="24"/>
            </w:rPr>
            <w:t xml:space="preserve">  </w:t>
          </w:r>
        </w:p>
      </w:sdtContent>
    </w:sdt>
    <w:p w:rsidR="005765A2" w:rsidRDefault="00F70CA7" w:rsidP="00804FCE">
      <w:pPr>
        <w:rPr>
          <w:b/>
          <w:color w:val="000000"/>
        </w:rPr>
      </w:pPr>
      <w:r>
        <w:rPr>
          <w:b/>
          <w:color w:val="000000"/>
        </w:rPr>
        <w:t>____________</w:t>
      </w:r>
      <w:r w:rsidR="005765A2">
        <w:rPr>
          <w:b/>
          <w:color w:val="000000"/>
        </w:rPr>
        <w:t>______________________________________________________________________________</w:t>
      </w:r>
    </w:p>
    <w:p w:rsidR="005765A2" w:rsidRPr="00DD32F5" w:rsidRDefault="005765A2" w:rsidP="00AE6243">
      <w:pPr>
        <w:ind w:left="450" w:hanging="450"/>
        <w:rPr>
          <w:color w:val="000000"/>
          <w:sz w:val="18"/>
          <w:szCs w:val="18"/>
        </w:rPr>
      </w:pPr>
      <w:r>
        <w:rPr>
          <w:b/>
          <w:color w:val="000000"/>
        </w:rPr>
        <w:t xml:space="preserve">E. </w:t>
      </w:r>
      <w:r>
        <w:rPr>
          <w:b/>
          <w:color w:val="000000"/>
        </w:rPr>
        <w:tab/>
      </w:r>
      <w:r w:rsidR="003B4DE2">
        <w:rPr>
          <w:b/>
          <w:color w:val="000000"/>
        </w:rPr>
        <w:t>RAT</w:t>
      </w:r>
      <w:r>
        <w:rPr>
          <w:b/>
          <w:color w:val="000000"/>
        </w:rPr>
        <w:t>IONALE FOR ANIMAL USE:</w:t>
      </w:r>
      <w:r>
        <w:rPr>
          <w:color w:val="000000"/>
          <w:sz w:val="16"/>
        </w:rPr>
        <w:t xml:space="preserve">  1)</w:t>
      </w:r>
      <w:r w:rsidRPr="006032CB">
        <w:rPr>
          <w:color w:val="000000"/>
          <w:sz w:val="18"/>
          <w:szCs w:val="18"/>
        </w:rPr>
        <w:t xml:space="preserve"> Explain your </w:t>
      </w:r>
      <w:r w:rsidR="003B4DE2">
        <w:rPr>
          <w:color w:val="000000"/>
          <w:sz w:val="18"/>
          <w:szCs w:val="18"/>
        </w:rPr>
        <w:t>rat</w:t>
      </w:r>
      <w:r w:rsidRPr="006032CB">
        <w:rPr>
          <w:color w:val="000000"/>
          <w:sz w:val="18"/>
          <w:szCs w:val="18"/>
        </w:rPr>
        <w:t xml:space="preserve">ionale for animal use.  2) Justify the appropriateness of the species selected.  3) Justify the number of animals to be used. </w:t>
      </w:r>
      <w:r w:rsidRPr="00DD32F5">
        <w:rPr>
          <w:color w:val="000000"/>
          <w:sz w:val="18"/>
          <w:szCs w:val="18"/>
        </w:rPr>
        <w:t>(Use</w:t>
      </w:r>
      <w:r w:rsidR="00DD32F5">
        <w:rPr>
          <w:color w:val="000000"/>
          <w:sz w:val="18"/>
          <w:szCs w:val="18"/>
        </w:rPr>
        <w:t xml:space="preserve"> additional sheets if necessary</w:t>
      </w:r>
      <w:r w:rsidRPr="00DD32F5">
        <w:rPr>
          <w:color w:val="000000"/>
          <w:sz w:val="18"/>
          <w:szCs w:val="18"/>
        </w:rPr>
        <w:t>)</w:t>
      </w:r>
    </w:p>
    <w:p w:rsidR="005765A2" w:rsidRDefault="00794DAA" w:rsidP="00804FCE">
      <w:pPr>
        <w:rPr>
          <w:color w:val="000000"/>
        </w:rPr>
      </w:pPr>
      <w:r>
        <w:rPr>
          <w:color w:val="000000"/>
        </w:rPr>
        <w:fldChar w:fldCharType="begin">
          <w:ffData>
            <w:name w:val="Text24"/>
            <w:enabled/>
            <w:calcOnExit w:val="0"/>
            <w:textInput/>
          </w:ffData>
        </w:fldChar>
      </w:r>
      <w:bookmarkStart w:id="10" w:name="Text24"/>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0"/>
    </w:p>
    <w:p w:rsidR="005765A2" w:rsidRDefault="00112682" w:rsidP="00804FCE">
      <w:pPr>
        <w:rPr>
          <w:color w:val="000000"/>
        </w:rPr>
      </w:pPr>
      <w:r>
        <w:rPr>
          <w:color w:val="000000"/>
        </w:rPr>
        <w:t>__________</w:t>
      </w:r>
      <w:r w:rsidR="005765A2">
        <w:rPr>
          <w:color w:val="000000"/>
        </w:rPr>
        <w:t>__________________________________________________________________________</w:t>
      </w:r>
    </w:p>
    <w:p w:rsidR="005765A2" w:rsidRPr="006032CB" w:rsidRDefault="006B0198" w:rsidP="006B0198">
      <w:pPr>
        <w:pStyle w:val="Level1"/>
        <w:widowControl/>
        <w:ind w:left="450" w:hanging="450"/>
        <w:rPr>
          <w:b/>
          <w:color w:val="000000"/>
          <w:sz w:val="18"/>
          <w:szCs w:val="18"/>
        </w:rPr>
      </w:pPr>
      <w:r>
        <w:rPr>
          <w:b/>
        </w:rPr>
        <w:t xml:space="preserve">F.   </w:t>
      </w:r>
      <w:r w:rsidR="005765A2">
        <w:rPr>
          <w:b/>
        </w:rPr>
        <w:t>DESCRIPTION OF EXPERIMENTAL DESIGN AND ANIMAL PROCEDURES</w:t>
      </w:r>
      <w:r w:rsidR="005765A2">
        <w:t xml:space="preserve">: </w:t>
      </w:r>
      <w:r w:rsidR="005765A2" w:rsidRPr="006032CB">
        <w:rPr>
          <w:sz w:val="16"/>
          <w:szCs w:val="16"/>
        </w:rPr>
        <w:t>Briefly explain the experimental design and specify all animal procedures.  This description should allow the ACUC to understand the experimental course of an animal from its entry into the experiment to the endpoint of the study.  Specifically address the following:</w:t>
      </w:r>
      <w:r w:rsidR="00453C42" w:rsidRPr="006032CB">
        <w:rPr>
          <w:sz w:val="16"/>
          <w:szCs w:val="16"/>
        </w:rPr>
        <w:t xml:space="preserve"> </w:t>
      </w:r>
      <w:r w:rsidR="005765A2" w:rsidRPr="006032CB">
        <w:rPr>
          <w:sz w:val="16"/>
          <w:szCs w:val="16"/>
        </w:rPr>
        <w:t>(Use</w:t>
      </w:r>
      <w:r w:rsidR="00DD32F5">
        <w:rPr>
          <w:sz w:val="16"/>
          <w:szCs w:val="16"/>
        </w:rPr>
        <w:t xml:space="preserve"> additional sheets if necessary</w:t>
      </w:r>
      <w:r w:rsidR="005765A2" w:rsidRPr="006032CB">
        <w:rPr>
          <w:sz w:val="16"/>
          <w:szCs w:val="16"/>
        </w:rPr>
        <w:t>)</w:t>
      </w:r>
    </w:p>
    <w:p w:rsidR="005765A2" w:rsidRDefault="005765A2" w:rsidP="00804FCE">
      <w:pPr>
        <w:rPr>
          <w:color w:val="000000"/>
        </w:rPr>
      </w:pPr>
    </w:p>
    <w:p w:rsidR="005765A2" w:rsidRPr="00CF14A8" w:rsidRDefault="00453C42" w:rsidP="00453C42">
      <w:pPr>
        <w:pStyle w:val="Level1"/>
        <w:widowControl/>
        <w:numPr>
          <w:ilvl w:val="0"/>
          <w:numId w:val="4"/>
        </w:numPr>
        <w:ind w:left="720" w:hanging="720"/>
        <w:rPr>
          <w:color w:val="000000"/>
          <w:sz w:val="20"/>
        </w:rPr>
      </w:pPr>
      <w:r>
        <w:rPr>
          <w:color w:val="000000"/>
        </w:rPr>
        <w:tab/>
      </w:r>
      <w:r w:rsidR="005765A2" w:rsidRPr="00CF14A8">
        <w:rPr>
          <w:b/>
          <w:color w:val="000000"/>
          <w:sz w:val="20"/>
        </w:rPr>
        <w:t>Injections or Inoculations</w:t>
      </w:r>
      <w:r w:rsidR="005765A2" w:rsidRPr="00CF14A8">
        <w:rPr>
          <w:color w:val="000000"/>
          <w:sz w:val="20"/>
        </w:rPr>
        <w:t xml:space="preserve"> (substances, e.g., infectious agents, adjuvants, etc.; dose, sites, volume, route, and schedules) </w:t>
      </w:r>
    </w:p>
    <w:p w:rsidR="005765A2" w:rsidRPr="00CF14A8" w:rsidRDefault="005765A2" w:rsidP="00804FCE">
      <w:pPr>
        <w:pStyle w:val="Level1"/>
        <w:widowControl/>
        <w:numPr>
          <w:ilvl w:val="0"/>
          <w:numId w:val="5"/>
        </w:numPr>
        <w:ind w:left="360" w:hanging="360"/>
        <w:rPr>
          <w:color w:val="000000"/>
          <w:sz w:val="20"/>
        </w:rPr>
      </w:pPr>
      <w:r w:rsidRPr="00CF14A8">
        <w:rPr>
          <w:color w:val="000000"/>
          <w:sz w:val="20"/>
        </w:rPr>
        <w:tab/>
      </w:r>
      <w:r w:rsidRPr="00CF14A8">
        <w:rPr>
          <w:b/>
          <w:color w:val="000000"/>
          <w:sz w:val="20"/>
        </w:rPr>
        <w:t>Blood Withdrawals</w:t>
      </w:r>
      <w:r w:rsidRPr="00CF14A8">
        <w:rPr>
          <w:color w:val="000000"/>
          <w:sz w:val="20"/>
        </w:rPr>
        <w:t xml:space="preserve"> (volume, frequency, withdrawal sites, and methodology)</w:t>
      </w:r>
    </w:p>
    <w:p w:rsidR="005765A2" w:rsidRPr="00CF14A8" w:rsidRDefault="005765A2" w:rsidP="00804FCE">
      <w:pPr>
        <w:pStyle w:val="Level1"/>
        <w:widowControl/>
        <w:numPr>
          <w:ilvl w:val="0"/>
          <w:numId w:val="5"/>
        </w:numPr>
        <w:ind w:left="360" w:hanging="360"/>
        <w:rPr>
          <w:sz w:val="20"/>
        </w:rPr>
      </w:pPr>
      <w:r w:rsidRPr="00CF14A8">
        <w:rPr>
          <w:color w:val="000000"/>
          <w:sz w:val="20"/>
        </w:rPr>
        <w:lastRenderedPageBreak/>
        <w:tab/>
      </w:r>
      <w:r w:rsidRPr="00CF14A8">
        <w:rPr>
          <w:b/>
          <w:sz w:val="20"/>
        </w:rPr>
        <w:t>Minor surgical procedures</w:t>
      </w:r>
      <w:r w:rsidRPr="00CF14A8">
        <w:rPr>
          <w:sz w:val="20"/>
        </w:rPr>
        <w:t xml:space="preserve"> (that do not invade a body cavity)</w:t>
      </w:r>
    </w:p>
    <w:p w:rsidR="005765A2" w:rsidRPr="00CF14A8" w:rsidRDefault="005765A2" w:rsidP="00804FCE">
      <w:pPr>
        <w:pStyle w:val="Level1"/>
        <w:widowControl/>
        <w:numPr>
          <w:ilvl w:val="0"/>
          <w:numId w:val="6"/>
        </w:numPr>
        <w:ind w:left="360" w:hanging="360"/>
        <w:rPr>
          <w:color w:val="000000"/>
          <w:sz w:val="20"/>
        </w:rPr>
      </w:pPr>
      <w:r w:rsidRPr="00CF14A8">
        <w:rPr>
          <w:color w:val="000000"/>
          <w:sz w:val="20"/>
        </w:rPr>
        <w:tab/>
      </w:r>
      <w:r w:rsidRPr="00CF14A8">
        <w:rPr>
          <w:b/>
          <w:color w:val="000000"/>
          <w:sz w:val="20"/>
        </w:rPr>
        <w:t>Non-Survival Surgical Procedures</w:t>
      </w:r>
      <w:r w:rsidRPr="00CF14A8">
        <w:rPr>
          <w:color w:val="000000"/>
          <w:sz w:val="20"/>
        </w:rPr>
        <w:t xml:space="preserve"> (Provide details of</w:t>
      </w:r>
      <w:r w:rsidRPr="00CF14A8">
        <w:rPr>
          <w:sz w:val="20"/>
        </w:rPr>
        <w:t xml:space="preserve"> major s</w:t>
      </w:r>
      <w:r w:rsidRPr="00CF14A8">
        <w:rPr>
          <w:color w:val="000000"/>
          <w:sz w:val="20"/>
        </w:rPr>
        <w:t xml:space="preserve">urvival surgical procedures in Section G.) </w:t>
      </w:r>
    </w:p>
    <w:p w:rsidR="005765A2" w:rsidRPr="00CF14A8" w:rsidRDefault="005765A2" w:rsidP="00804FCE">
      <w:pPr>
        <w:pStyle w:val="Level1"/>
        <w:widowControl/>
        <w:numPr>
          <w:ilvl w:val="0"/>
          <w:numId w:val="7"/>
        </w:numPr>
        <w:ind w:left="360" w:hanging="360"/>
        <w:rPr>
          <w:color w:val="000000"/>
          <w:sz w:val="20"/>
        </w:rPr>
      </w:pPr>
      <w:r w:rsidRPr="00CF14A8">
        <w:rPr>
          <w:color w:val="000000"/>
          <w:sz w:val="20"/>
        </w:rPr>
        <w:tab/>
      </w:r>
      <w:r w:rsidRPr="00CF14A8">
        <w:rPr>
          <w:b/>
          <w:color w:val="000000"/>
          <w:sz w:val="20"/>
        </w:rPr>
        <w:t>Radiation</w:t>
      </w:r>
      <w:r w:rsidRPr="00CF14A8">
        <w:rPr>
          <w:color w:val="000000"/>
          <w:sz w:val="20"/>
        </w:rPr>
        <w:t xml:space="preserve"> (dosage and schedule)</w:t>
      </w:r>
    </w:p>
    <w:p w:rsidR="005765A2" w:rsidRPr="00CF14A8" w:rsidRDefault="005765A2" w:rsidP="00804FCE">
      <w:pPr>
        <w:pStyle w:val="Level1"/>
        <w:widowControl/>
        <w:numPr>
          <w:ilvl w:val="0"/>
          <w:numId w:val="8"/>
        </w:numPr>
        <w:ind w:left="360" w:hanging="360"/>
        <w:rPr>
          <w:color w:val="000000"/>
          <w:sz w:val="20"/>
        </w:rPr>
      </w:pPr>
      <w:r w:rsidRPr="00CF14A8">
        <w:rPr>
          <w:color w:val="000000"/>
          <w:sz w:val="20"/>
        </w:rPr>
        <w:tab/>
      </w:r>
      <w:r w:rsidRPr="00CF14A8">
        <w:rPr>
          <w:b/>
          <w:color w:val="000000"/>
          <w:sz w:val="20"/>
        </w:rPr>
        <w:t>Methods of Restraint</w:t>
      </w:r>
      <w:r w:rsidRPr="00CF14A8">
        <w:rPr>
          <w:color w:val="000000"/>
          <w:sz w:val="20"/>
        </w:rPr>
        <w:t xml:space="preserve"> (e.g., restraint chairs, collars, vests, harnesses, slings, etc.)</w:t>
      </w:r>
    </w:p>
    <w:p w:rsidR="005765A2" w:rsidRPr="00CF14A8" w:rsidRDefault="005765A2" w:rsidP="00804FCE">
      <w:pPr>
        <w:pStyle w:val="Level1"/>
        <w:widowControl/>
        <w:numPr>
          <w:ilvl w:val="0"/>
          <w:numId w:val="9"/>
        </w:numPr>
        <w:ind w:left="360" w:hanging="360"/>
        <w:rPr>
          <w:color w:val="000000"/>
          <w:sz w:val="20"/>
        </w:rPr>
      </w:pPr>
      <w:r w:rsidRPr="00CF14A8">
        <w:rPr>
          <w:color w:val="000000"/>
          <w:sz w:val="20"/>
        </w:rPr>
        <w:tab/>
      </w:r>
      <w:r w:rsidRPr="00CF14A8">
        <w:rPr>
          <w:b/>
          <w:color w:val="000000"/>
          <w:sz w:val="20"/>
        </w:rPr>
        <w:t>Animal Identification Methods</w:t>
      </w:r>
      <w:r w:rsidRPr="00CF14A8">
        <w:rPr>
          <w:color w:val="000000"/>
          <w:sz w:val="20"/>
        </w:rPr>
        <w:t xml:space="preserve"> (e.g., ear tags, tattoos, collar, cage card, etc.)</w:t>
      </w:r>
    </w:p>
    <w:p w:rsidR="005765A2" w:rsidRPr="00CF14A8" w:rsidRDefault="005765A2" w:rsidP="00804FCE">
      <w:pPr>
        <w:pStyle w:val="Level1"/>
        <w:widowControl/>
        <w:numPr>
          <w:ilvl w:val="0"/>
          <w:numId w:val="10"/>
        </w:numPr>
        <w:ind w:left="360" w:hanging="360"/>
        <w:rPr>
          <w:color w:val="000000"/>
          <w:sz w:val="20"/>
        </w:rPr>
      </w:pPr>
      <w:r w:rsidRPr="00CF14A8">
        <w:rPr>
          <w:color w:val="000000"/>
          <w:sz w:val="20"/>
        </w:rPr>
        <w:tab/>
      </w:r>
      <w:r w:rsidRPr="00CF14A8">
        <w:rPr>
          <w:b/>
          <w:color w:val="000000"/>
          <w:sz w:val="20"/>
        </w:rPr>
        <w:t>Other Procedures</w:t>
      </w:r>
      <w:r w:rsidRPr="00CF14A8">
        <w:rPr>
          <w:color w:val="000000"/>
          <w:sz w:val="20"/>
        </w:rPr>
        <w:t xml:space="preserve"> (e.g., survival studies, tail biopsies, etc.)</w:t>
      </w:r>
    </w:p>
    <w:p w:rsidR="005765A2" w:rsidRPr="00CF14A8" w:rsidRDefault="005765A2" w:rsidP="006032CB">
      <w:pPr>
        <w:pStyle w:val="Level1"/>
        <w:widowControl/>
        <w:numPr>
          <w:ilvl w:val="0"/>
          <w:numId w:val="11"/>
        </w:numPr>
        <w:ind w:left="450" w:hanging="450"/>
        <w:rPr>
          <w:sz w:val="20"/>
        </w:rPr>
      </w:pPr>
      <w:r w:rsidRPr="00CF14A8">
        <w:rPr>
          <w:color w:val="000000"/>
          <w:sz w:val="20"/>
        </w:rPr>
        <w:tab/>
      </w:r>
      <w:r w:rsidRPr="00CF14A8">
        <w:rPr>
          <w:b/>
          <w:sz w:val="20"/>
        </w:rPr>
        <w:t xml:space="preserve">Potentially Painful or Distressful </w:t>
      </w:r>
      <w:r w:rsidRPr="00CF14A8">
        <w:rPr>
          <w:b/>
          <w:color w:val="000000"/>
          <w:sz w:val="20"/>
        </w:rPr>
        <w:t>Effects</w:t>
      </w:r>
      <w:r w:rsidRPr="00CF14A8">
        <w:rPr>
          <w:color w:val="000000"/>
          <w:sz w:val="20"/>
        </w:rPr>
        <w:t xml:space="preserve">, if any, the animals are expected to experience (e.g., pain or distress, ascites production, etc.)  </w:t>
      </w:r>
      <w:r w:rsidRPr="00CF14A8">
        <w:rPr>
          <w:sz w:val="20"/>
        </w:rPr>
        <w:t>For</w:t>
      </w:r>
      <w:r w:rsidR="006032CB">
        <w:rPr>
          <w:sz w:val="20"/>
        </w:rPr>
        <w:t xml:space="preserve"> Column E studies provide:  1) a</w:t>
      </w:r>
      <w:r w:rsidRPr="00CF14A8">
        <w:rPr>
          <w:sz w:val="20"/>
        </w:rPr>
        <w:t xml:space="preserve"> description of the procedure(s) prod</w:t>
      </w:r>
      <w:r w:rsidR="006032CB">
        <w:rPr>
          <w:sz w:val="20"/>
        </w:rPr>
        <w:t>ucing pain and/or distress; 2) s</w:t>
      </w:r>
      <w:r w:rsidRPr="00CF14A8">
        <w:rPr>
          <w:sz w:val="20"/>
        </w:rPr>
        <w:t xml:space="preserve">cientific justification why pain and/or distress </w:t>
      </w:r>
      <w:proofErr w:type="spellStart"/>
      <w:r w:rsidRPr="00CF14A8">
        <w:rPr>
          <w:sz w:val="20"/>
        </w:rPr>
        <w:t>can not</w:t>
      </w:r>
      <w:proofErr w:type="spellEnd"/>
      <w:r w:rsidRPr="00CF14A8">
        <w:rPr>
          <w:sz w:val="20"/>
        </w:rPr>
        <w:t xml:space="preserve"> be relieved.</w:t>
      </w:r>
    </w:p>
    <w:p w:rsidR="005765A2" w:rsidRPr="00CF14A8" w:rsidRDefault="005765A2" w:rsidP="006032CB">
      <w:pPr>
        <w:pStyle w:val="Level1"/>
        <w:widowControl/>
        <w:numPr>
          <w:ilvl w:val="0"/>
          <w:numId w:val="11"/>
        </w:numPr>
        <w:ind w:left="450" w:hanging="450"/>
        <w:rPr>
          <w:color w:val="000000"/>
          <w:sz w:val="20"/>
        </w:rPr>
      </w:pPr>
      <w:r w:rsidRPr="00CF14A8">
        <w:rPr>
          <w:color w:val="000000"/>
          <w:sz w:val="20"/>
        </w:rPr>
        <w:tab/>
      </w:r>
      <w:r w:rsidRPr="00CF14A8">
        <w:rPr>
          <w:b/>
          <w:color w:val="000000"/>
          <w:sz w:val="20"/>
        </w:rPr>
        <w:t>Experimental Endpoint Criteria</w:t>
      </w:r>
      <w:r w:rsidRPr="00CF14A8">
        <w:rPr>
          <w:color w:val="000000"/>
          <w:sz w:val="20"/>
        </w:rPr>
        <w:t xml:space="preserve"> (i.e., tumor size, percentage body weight gain or loss, inability to eat or drink, behavioral abnormalities, clinical symptomatology, or signs of toxicity) must be specified when the administ</w:t>
      </w:r>
      <w:r w:rsidR="003B4DE2">
        <w:rPr>
          <w:color w:val="000000"/>
          <w:sz w:val="20"/>
        </w:rPr>
        <w:t>rat</w:t>
      </w:r>
      <w:r w:rsidRPr="00CF14A8">
        <w:rPr>
          <w:color w:val="000000"/>
          <w:sz w:val="20"/>
        </w:rPr>
        <w:t xml:space="preserve">ion of tumor cells, biologics, infectious agents, radiation or toxic chemicals are expected to cause significant symptomatology or are potentially lethal.  List the criteria to be used to determine when euthanasia is to be performed. Death as an endpoint must always be scientifically justified. </w:t>
      </w:r>
    </w:p>
    <w:p w:rsidR="005765A2" w:rsidRDefault="00794DAA" w:rsidP="00804FCE">
      <w:pPr>
        <w:rPr>
          <w:color w:val="000000"/>
        </w:rPr>
      </w:pPr>
      <w:r>
        <w:rPr>
          <w:color w:val="000000"/>
        </w:rPr>
        <w:fldChar w:fldCharType="begin">
          <w:ffData>
            <w:name w:val="Text25"/>
            <w:enabled/>
            <w:calcOnExit w:val="0"/>
            <w:textInput/>
          </w:ffData>
        </w:fldChar>
      </w:r>
      <w:bookmarkStart w:id="11" w:name="Text25"/>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1"/>
    </w:p>
    <w:p w:rsidR="005765A2" w:rsidRDefault="00E24E55" w:rsidP="00804FCE">
      <w:pPr>
        <w:rPr>
          <w:color w:val="000000"/>
        </w:rPr>
      </w:pPr>
      <w:r>
        <w:rPr>
          <w:color w:val="000000"/>
        </w:rPr>
        <w:t>______________</w:t>
      </w:r>
      <w:r w:rsidR="005765A2">
        <w:rPr>
          <w:color w:val="000000"/>
        </w:rPr>
        <w:t>____________________________________________________________________________</w:t>
      </w:r>
    </w:p>
    <w:p w:rsidR="005765A2" w:rsidRPr="00E24E55" w:rsidRDefault="00772E31" w:rsidP="00804FCE">
      <w:pPr>
        <w:pStyle w:val="Level1"/>
        <w:widowControl/>
        <w:numPr>
          <w:ilvl w:val="0"/>
          <w:numId w:val="12"/>
        </w:numPr>
        <w:ind w:left="360" w:hanging="360"/>
        <w:rPr>
          <w:b/>
        </w:rPr>
      </w:pPr>
      <w:r>
        <w:rPr>
          <w:color w:val="000000"/>
        </w:rPr>
        <w:t xml:space="preserve">   </w:t>
      </w:r>
      <w:r>
        <w:rPr>
          <w:color w:val="000000"/>
        </w:rPr>
        <w:tab/>
      </w:r>
      <w:r w:rsidR="005765A2" w:rsidRPr="00E24E55">
        <w:rPr>
          <w:b/>
        </w:rPr>
        <w:t>MAJOR SU</w:t>
      </w:r>
      <w:r w:rsidR="005765A2">
        <w:rPr>
          <w:b/>
          <w:color w:val="000000"/>
        </w:rPr>
        <w:t>RVIVAL SURGERY</w:t>
      </w:r>
      <w:r w:rsidR="005765A2">
        <w:rPr>
          <w:color w:val="000000"/>
        </w:rPr>
        <w:t xml:space="preserve"> - If proposed, complete the following:</w:t>
      </w:r>
      <w:r w:rsidR="005765A2" w:rsidRPr="00E24E55">
        <w:t xml:space="preserve">   </w:t>
      </w:r>
      <w:r w:rsidR="00E831DC">
        <w:t xml:space="preserve">Survival surgery? </w:t>
      </w:r>
      <w:sdt>
        <w:sdtPr>
          <w:alias w:val="Survival surgery"/>
          <w:tag w:val="Aztech.Protocol.SurvivalSurgery"/>
          <w:id w:val="648015386"/>
          <w:dataBinding w:prefixMappings="xmlns:ns0='http://schemas.appvizo.com/aztech/protocol'" w:xpath="/ns0:AzProtocol[1]/ns0:aalacReporting[1]/ns0:survivalSurgery[1]" w:storeItemID="{ADDB6154-B829-4F26-90D1-62A4E9ABCF5F}"/>
          <w14:checkbox>
            <w14:checked w14:val="0"/>
            <w14:checkedState w14:val="2612" w14:font="MS Gothic"/>
            <w14:uncheckedState w14:val="2610" w14:font="MS Gothic"/>
          </w14:checkbox>
        </w:sdtPr>
        <w:sdtEndPr/>
        <w:sdtContent>
          <w:r w:rsidR="00E831DC">
            <w:rPr>
              <w:rFonts w:ascii="MS Gothic" w:eastAsia="MS Gothic" w:hint="eastAsia"/>
            </w:rPr>
            <w:t>☐</w:t>
          </w:r>
        </w:sdtContent>
      </w:sdt>
      <w:r w:rsidR="005765A2" w:rsidRPr="00E24E55">
        <w:t xml:space="preserve"> </w:t>
      </w:r>
    </w:p>
    <w:p w:rsidR="005765A2" w:rsidRDefault="005765A2" w:rsidP="00804FCE">
      <w:pPr>
        <w:rPr>
          <w:color w:val="000000"/>
        </w:rPr>
      </w:pPr>
    </w:p>
    <w:p w:rsid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 xml:space="preserve">Identify and describe the surgical procedure(s) to be performed. Include the aseptic methods to be utilized.  </w:t>
      </w:r>
    </w:p>
    <w:p w:rsidR="005765A2" w:rsidRPr="00DD32F5" w:rsidRDefault="00E24E55" w:rsidP="00E24E55">
      <w:pPr>
        <w:pStyle w:val="Level1"/>
        <w:widowControl/>
        <w:tabs>
          <w:tab w:val="left" w:pos="-360"/>
        </w:tabs>
        <w:rPr>
          <w:color w:val="000000"/>
          <w:sz w:val="22"/>
          <w:szCs w:val="22"/>
        </w:rPr>
      </w:pPr>
      <w:r>
        <w:rPr>
          <w:color w:val="000000"/>
          <w:sz w:val="22"/>
          <w:szCs w:val="22"/>
        </w:rPr>
        <w:tab/>
      </w:r>
      <w:r w:rsidR="005765A2" w:rsidRPr="00DD32F5">
        <w:rPr>
          <w:color w:val="000000"/>
          <w:sz w:val="22"/>
          <w:szCs w:val="22"/>
        </w:rPr>
        <w:t>(Use additional sheets if necessary):</w:t>
      </w:r>
    </w:p>
    <w:p w:rsidR="005765A2" w:rsidRPr="00E24E55" w:rsidRDefault="00DD32F5" w:rsidP="00804FCE">
      <w:pPr>
        <w:rPr>
          <w:color w:val="000000"/>
          <w:sz w:val="22"/>
          <w:szCs w:val="22"/>
        </w:rPr>
      </w:pPr>
      <w:r>
        <w:rPr>
          <w:color w:val="000000"/>
          <w:sz w:val="22"/>
          <w:szCs w:val="22"/>
        </w:rPr>
        <w:fldChar w:fldCharType="begin">
          <w:ffData>
            <w:name w:val="Text26"/>
            <w:enabled/>
            <w:calcOnExit w:val="0"/>
            <w:textInput/>
          </w:ffData>
        </w:fldChar>
      </w:r>
      <w:bookmarkStart w:id="12" w:name="Text2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2"/>
    </w:p>
    <w:p w:rsidR="005765A2" w:rsidRPr="00E24E55" w:rsidRDefault="00DD32F5" w:rsidP="00804FCE">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Who will perform surgery and what are their qu</w:t>
      </w:r>
      <w:r w:rsidRPr="00E24E55">
        <w:rPr>
          <w:color w:val="000000"/>
          <w:sz w:val="22"/>
          <w:szCs w:val="22"/>
        </w:rPr>
        <w:t>alifications and/or experience?</w:t>
      </w:r>
    </w:p>
    <w:p w:rsidR="005765A2" w:rsidRPr="00E24E55" w:rsidRDefault="00DD32F5" w:rsidP="00804FCE">
      <w:pPr>
        <w:rPr>
          <w:color w:val="000000"/>
          <w:sz w:val="22"/>
          <w:szCs w:val="22"/>
        </w:rPr>
      </w:pPr>
      <w:r>
        <w:rPr>
          <w:color w:val="000000"/>
          <w:sz w:val="22"/>
          <w:szCs w:val="22"/>
        </w:rPr>
        <w:fldChar w:fldCharType="begin">
          <w:ffData>
            <w:name w:val="Text27"/>
            <w:enabled/>
            <w:calcOnExit w:val="0"/>
            <w:textInput/>
          </w:ffData>
        </w:fldChar>
      </w:r>
      <w:bookmarkStart w:id="13" w:name="Text27"/>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
    </w:p>
    <w:p w:rsidR="005765A2" w:rsidRPr="00E24E55" w:rsidRDefault="005765A2" w:rsidP="00804FCE">
      <w:pPr>
        <w:rPr>
          <w:color w:val="000000"/>
          <w:sz w:val="22"/>
          <w:szCs w:val="22"/>
        </w:rPr>
      </w:pP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Where will surgery be performed, Building and Room?</w:t>
      </w:r>
    </w:p>
    <w:p w:rsidR="005765A2" w:rsidRPr="00E24E55" w:rsidRDefault="00DD32F5" w:rsidP="00804FCE">
      <w:pPr>
        <w:rPr>
          <w:color w:val="000000"/>
          <w:sz w:val="22"/>
          <w:szCs w:val="22"/>
        </w:rPr>
      </w:pPr>
      <w:r>
        <w:rPr>
          <w:color w:val="000000"/>
          <w:sz w:val="22"/>
          <w:szCs w:val="22"/>
        </w:rPr>
        <w:fldChar w:fldCharType="begin">
          <w:ffData>
            <w:name w:val="Text28"/>
            <w:enabled/>
            <w:calcOnExit w:val="0"/>
            <w:textInput/>
          </w:ffData>
        </w:fldChar>
      </w:r>
      <w:bookmarkStart w:id="14" w:name="Text28"/>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
    </w:p>
    <w:p w:rsidR="005765A2" w:rsidRPr="00E24E55" w:rsidRDefault="005765A2" w:rsidP="00804FCE">
      <w:pPr>
        <w:rPr>
          <w:color w:val="000000"/>
          <w:sz w:val="22"/>
          <w:szCs w:val="22"/>
        </w:rPr>
      </w:pPr>
    </w:p>
    <w:p w:rsidR="005765A2" w:rsidRPr="00E24E55" w:rsidRDefault="00E24E55" w:rsidP="006B0198">
      <w:pPr>
        <w:pStyle w:val="Level1"/>
        <w:widowControl/>
        <w:numPr>
          <w:ilvl w:val="0"/>
          <w:numId w:val="13"/>
        </w:numPr>
        <w:ind w:left="450" w:hanging="450"/>
        <w:rPr>
          <w:color w:val="000000"/>
          <w:sz w:val="22"/>
          <w:szCs w:val="22"/>
        </w:rPr>
      </w:pPr>
      <w:r w:rsidRPr="00E24E55">
        <w:rPr>
          <w:color w:val="000000"/>
          <w:sz w:val="22"/>
          <w:szCs w:val="22"/>
        </w:rPr>
        <w:tab/>
      </w:r>
      <w:r w:rsidR="005765A2" w:rsidRPr="00E24E55">
        <w:rPr>
          <w:color w:val="000000"/>
          <w:sz w:val="22"/>
          <w:szCs w:val="22"/>
        </w:rPr>
        <w:t>Describe post-ope</w:t>
      </w:r>
      <w:r w:rsidR="00656C59">
        <w:rPr>
          <w:color w:val="000000"/>
          <w:sz w:val="22"/>
          <w:szCs w:val="22"/>
        </w:rPr>
        <w:t>rat</w:t>
      </w:r>
      <w:r w:rsidR="005765A2" w:rsidRPr="00E24E55">
        <w:rPr>
          <w:color w:val="000000"/>
          <w:sz w:val="22"/>
          <w:szCs w:val="22"/>
        </w:rPr>
        <w:t>ive care required, including conside</w:t>
      </w:r>
      <w:r w:rsidR="00656C59">
        <w:rPr>
          <w:color w:val="000000"/>
          <w:sz w:val="22"/>
          <w:szCs w:val="22"/>
        </w:rPr>
        <w:t>rat</w:t>
      </w:r>
      <w:r w:rsidR="005765A2" w:rsidRPr="00E24E55">
        <w:rPr>
          <w:color w:val="000000"/>
          <w:sz w:val="22"/>
          <w:szCs w:val="22"/>
        </w:rPr>
        <w:t>ion of the use of post-ope</w:t>
      </w:r>
      <w:r w:rsidR="00656C59">
        <w:rPr>
          <w:color w:val="000000"/>
          <w:sz w:val="22"/>
          <w:szCs w:val="22"/>
        </w:rPr>
        <w:t>rat</w:t>
      </w:r>
      <w:r w:rsidR="005765A2" w:rsidRPr="00E24E55">
        <w:rPr>
          <w:color w:val="000000"/>
          <w:sz w:val="22"/>
          <w:szCs w:val="22"/>
        </w:rPr>
        <w:t>ive analgesics,</w:t>
      </w:r>
      <w:r w:rsidR="006B0198">
        <w:rPr>
          <w:color w:val="000000"/>
          <w:sz w:val="22"/>
          <w:szCs w:val="22"/>
        </w:rPr>
        <w:t xml:space="preserve"> and identify the </w:t>
      </w:r>
      <w:r w:rsidR="005765A2" w:rsidRPr="00E24E55">
        <w:rPr>
          <w:color w:val="000000"/>
          <w:sz w:val="22"/>
          <w:szCs w:val="22"/>
        </w:rPr>
        <w:t>responsible individual:</w:t>
      </w:r>
    </w:p>
    <w:p w:rsidR="005765A2" w:rsidRPr="00E24E55" w:rsidRDefault="00DD32F5" w:rsidP="00804FCE">
      <w:pPr>
        <w:rPr>
          <w:color w:val="000000"/>
          <w:sz w:val="22"/>
          <w:szCs w:val="22"/>
        </w:rPr>
      </w:pPr>
      <w:r>
        <w:rPr>
          <w:color w:val="000000"/>
          <w:sz w:val="22"/>
          <w:szCs w:val="22"/>
        </w:rPr>
        <w:fldChar w:fldCharType="begin">
          <w:ffData>
            <w:name w:val="Text29"/>
            <w:enabled/>
            <w:calcOnExit w:val="0"/>
            <w:textInput/>
          </w:ffData>
        </w:fldChar>
      </w:r>
      <w:bookmarkStart w:id="15" w:name="Text29"/>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
    </w:p>
    <w:p w:rsidR="005765A2" w:rsidRPr="00E24E55" w:rsidRDefault="005765A2" w:rsidP="00804FCE">
      <w:pPr>
        <w:rPr>
          <w:color w:val="000000"/>
          <w:sz w:val="22"/>
          <w:szCs w:val="22"/>
        </w:rPr>
      </w:pPr>
    </w:p>
    <w:p w:rsidR="00E24E55"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Has major survival surgery been performed on any animal prior to being placed on this study?</w:t>
      </w:r>
      <w:r w:rsidR="003272DD">
        <w:rPr>
          <w:color w:val="000000"/>
          <w:sz w:val="22"/>
          <w:szCs w:val="22"/>
        </w:rPr>
        <w:t xml:space="preserve"> Y </w:t>
      </w:r>
      <w:r w:rsidR="003272DD">
        <w:rPr>
          <w:color w:val="000000"/>
          <w:sz w:val="22"/>
          <w:szCs w:val="22"/>
        </w:rPr>
        <w:fldChar w:fldCharType="begin">
          <w:ffData>
            <w:name w:val="Check27"/>
            <w:enabled/>
            <w:calcOnExit w:val="0"/>
            <w:checkBox>
              <w:sizeAuto/>
              <w:default w:val="0"/>
            </w:checkBox>
          </w:ffData>
        </w:fldChar>
      </w:r>
      <w:bookmarkStart w:id="16" w:name="Check27"/>
      <w:r w:rsidR="003272DD">
        <w:rPr>
          <w:color w:val="000000"/>
          <w:sz w:val="22"/>
          <w:szCs w:val="22"/>
        </w:rPr>
        <w:instrText xml:space="preserve"> FORMCHECKBOX </w:instrText>
      </w:r>
      <w:r w:rsidR="00DB1F92">
        <w:rPr>
          <w:color w:val="000000"/>
          <w:sz w:val="22"/>
          <w:szCs w:val="22"/>
        </w:rPr>
      </w:r>
      <w:r w:rsidR="00DB1F92">
        <w:rPr>
          <w:color w:val="000000"/>
          <w:sz w:val="22"/>
          <w:szCs w:val="22"/>
        </w:rPr>
        <w:fldChar w:fldCharType="separate"/>
      </w:r>
      <w:r w:rsidR="003272DD">
        <w:rPr>
          <w:color w:val="000000"/>
          <w:sz w:val="22"/>
          <w:szCs w:val="22"/>
        </w:rPr>
        <w:fldChar w:fldCharType="end"/>
      </w:r>
      <w:bookmarkEnd w:id="16"/>
      <w:r w:rsidR="003272DD">
        <w:rPr>
          <w:color w:val="000000"/>
          <w:sz w:val="22"/>
          <w:szCs w:val="22"/>
        </w:rPr>
        <w:t xml:space="preserve">, N </w:t>
      </w:r>
      <w:r w:rsidR="003272DD">
        <w:rPr>
          <w:color w:val="000000"/>
          <w:sz w:val="22"/>
          <w:szCs w:val="22"/>
        </w:rPr>
        <w:fldChar w:fldCharType="begin">
          <w:ffData>
            <w:name w:val="Check28"/>
            <w:enabled/>
            <w:calcOnExit w:val="0"/>
            <w:checkBox>
              <w:sizeAuto/>
              <w:default w:val="0"/>
            </w:checkBox>
          </w:ffData>
        </w:fldChar>
      </w:r>
      <w:bookmarkStart w:id="17" w:name="Check28"/>
      <w:r w:rsidR="003272DD">
        <w:rPr>
          <w:color w:val="000000"/>
          <w:sz w:val="22"/>
          <w:szCs w:val="22"/>
        </w:rPr>
        <w:instrText xml:space="preserve"> FORMCHECKBOX </w:instrText>
      </w:r>
      <w:r w:rsidR="00DB1F92">
        <w:rPr>
          <w:color w:val="000000"/>
          <w:sz w:val="22"/>
          <w:szCs w:val="22"/>
        </w:rPr>
      </w:r>
      <w:r w:rsidR="00DB1F92">
        <w:rPr>
          <w:color w:val="000000"/>
          <w:sz w:val="22"/>
          <w:szCs w:val="22"/>
        </w:rPr>
        <w:fldChar w:fldCharType="separate"/>
      </w:r>
      <w:r w:rsidR="003272DD">
        <w:rPr>
          <w:color w:val="000000"/>
          <w:sz w:val="22"/>
          <w:szCs w:val="22"/>
        </w:rPr>
        <w:fldChar w:fldCharType="end"/>
      </w:r>
      <w:bookmarkEnd w:id="17"/>
      <w:r w:rsidR="005765A2" w:rsidRPr="00E24E55">
        <w:rPr>
          <w:color w:val="000000"/>
          <w:sz w:val="22"/>
          <w:szCs w:val="22"/>
        </w:rPr>
        <w:t xml:space="preserve">  </w:t>
      </w:r>
    </w:p>
    <w:p w:rsidR="005765A2" w:rsidRPr="00E24E55" w:rsidRDefault="00E24E55" w:rsidP="00E24E55">
      <w:pPr>
        <w:pStyle w:val="Level1"/>
        <w:widowControl/>
        <w:tabs>
          <w:tab w:val="left" w:pos="-360"/>
        </w:tabs>
        <w:rPr>
          <w:color w:val="000000"/>
          <w:sz w:val="22"/>
          <w:szCs w:val="22"/>
        </w:rPr>
      </w:pPr>
      <w:r w:rsidRPr="00E24E55">
        <w:rPr>
          <w:color w:val="000000"/>
          <w:sz w:val="22"/>
          <w:szCs w:val="22"/>
        </w:rPr>
        <w:tab/>
      </w:r>
      <w:r w:rsidR="005765A2" w:rsidRPr="00E24E55">
        <w:rPr>
          <w:color w:val="000000"/>
          <w:sz w:val="22"/>
          <w:szCs w:val="22"/>
        </w:rPr>
        <w:t>If yes, please explain:</w:t>
      </w:r>
    </w:p>
    <w:p w:rsidR="005765A2" w:rsidRPr="00E24E55" w:rsidRDefault="00DD32F5" w:rsidP="00804FCE">
      <w:pPr>
        <w:rPr>
          <w:color w:val="000000"/>
          <w:sz w:val="22"/>
          <w:szCs w:val="22"/>
        </w:rPr>
      </w:pPr>
      <w:r>
        <w:rPr>
          <w:color w:val="000000"/>
          <w:sz w:val="22"/>
          <w:szCs w:val="22"/>
        </w:rPr>
        <w:fldChar w:fldCharType="begin">
          <w:ffData>
            <w:name w:val="Text30"/>
            <w:enabled/>
            <w:calcOnExit w:val="0"/>
            <w:textInput/>
          </w:ffData>
        </w:fldChar>
      </w:r>
      <w:bookmarkStart w:id="18" w:name="Text30"/>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8"/>
    </w:p>
    <w:p w:rsidR="003B35F1" w:rsidRDefault="003B35F1" w:rsidP="00804FCE">
      <w:pPr>
        <w:rPr>
          <w:b/>
          <w:color w:val="000000"/>
        </w:rPr>
      </w:pPr>
    </w:p>
    <w:p w:rsidR="00E439F0" w:rsidRDefault="00E439F0" w:rsidP="00804FCE">
      <w:pPr>
        <w:rPr>
          <w:color w:val="000000"/>
        </w:rPr>
      </w:pPr>
      <w:r>
        <w:rPr>
          <w:b/>
          <w:color w:val="000000"/>
        </w:rPr>
        <w:t>AALAC REPORTING</w:t>
      </w:r>
    </w:p>
    <w:p w:rsidR="00E439F0" w:rsidRDefault="00E439F0" w:rsidP="00804FCE">
      <w:pPr>
        <w:rPr>
          <w:color w:val="000000"/>
        </w:rPr>
      </w:pPr>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prolonged restraint? </w:t>
      </w:r>
      <w:sdt>
        <w:sdtPr>
          <w:rPr>
            <w:color w:val="000000" w:themeColor="text1"/>
            <w:sz w:val="22"/>
            <w:szCs w:val="22"/>
            <w:shd w:val="clear" w:color="auto" w:fill="FFFFFF"/>
          </w:rPr>
          <w:alias w:val="Prolonged restraint?"/>
          <w:tag w:val="Aztech.Protocol.PR"/>
          <w:id w:val="545952024"/>
          <w:dataBinding w:prefixMappings="xmlns:ns0='http://schemas.appvizo.com/aztech/protocol'" w:xpath="/ns0:AzProtocol[1]/ns0:aalacReporting[1]/ns0:prolongedRestraint[1]" w:storeItemID="{ADDB6154-B829-4F26-90D1-62A4E9ABCF5F}"/>
          <w14:checkbox>
            <w14:checked w14:val="1"/>
            <w14:checkedState w14:val="2612" w14:font="MS Gothic"/>
            <w14:uncheckedState w14:val="2610" w14:font="MS Gothic"/>
          </w14:checkbox>
        </w:sdtPr>
        <w:sdtEndPr/>
        <w:sdtContent>
          <w:r w:rsidR="00756EEA">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multiple major survival surgeries? </w:t>
      </w:r>
      <w:sdt>
        <w:sdtPr>
          <w:rPr>
            <w:color w:val="000000" w:themeColor="text1"/>
            <w:sz w:val="22"/>
            <w:szCs w:val="22"/>
            <w:shd w:val="clear" w:color="auto" w:fill="FFFFFF"/>
          </w:rPr>
          <w:alias w:val="Multiple survival surgeries?"/>
          <w:tag w:val="Aztech.Protocol.MSS"/>
          <w:id w:val="-1569801096"/>
          <w:dataBinding w:prefixMappings="xmlns:ns0='http://schemas.appvizo.com/aztech/protocol'" w:xpath="/ns0:AzProtocol[1]/ns0:aalacReporting[1]/ns0:multipleMajorSurgeries[1]" w:storeItemID="{ADDB6154-B829-4F26-90D1-62A4E9ABCF5F}"/>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hazardous agents? </w:t>
      </w:r>
      <w:sdt>
        <w:sdtPr>
          <w:rPr>
            <w:color w:val="000000" w:themeColor="text1"/>
            <w:sz w:val="22"/>
            <w:szCs w:val="22"/>
            <w:shd w:val="clear" w:color="auto" w:fill="FFFFFF"/>
          </w:rPr>
          <w:alias w:val="Hazardous agents?"/>
          <w:tag w:val="Aztech.Protocol.HA"/>
          <w:id w:val="-1343074946"/>
          <w:dataBinding w:prefixMappings="xmlns:ns0='http://schemas.appvizo.com/aztech/protocol'" w:xpath="/ns0:AzProtocol[1]/ns0:aalacReporting[1]/ns0:hazardousAgents[1]" w:storeItemID="{ADDB6154-B829-4F26-90D1-62A4E9ABCF5F}"/>
          <w14:checkbox>
            <w14:checked w14:val="1"/>
            <w14:checkedState w14:val="2612" w14:font="MS Gothic"/>
            <w14:uncheckedState w14:val="2610" w14:font="MS Gothic"/>
          </w14:checkbox>
        </w:sdtPr>
        <w:sdtEndPr/>
        <w:sdtContent>
          <w:r w:rsidR="00756EEA">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food or fluid regulations? </w:t>
      </w:r>
      <w:sdt>
        <w:sdtPr>
          <w:rPr>
            <w:color w:val="000000" w:themeColor="text1"/>
            <w:sz w:val="22"/>
            <w:szCs w:val="22"/>
            <w:shd w:val="clear" w:color="auto" w:fill="FFFFFF"/>
          </w:rPr>
          <w:alias w:val="Food/Fluid restrictions?"/>
          <w:tag w:val="Aztech.Protocol.FFR"/>
          <w:id w:val="682862875"/>
          <w:dataBinding w:prefixMappings="xmlns:ns0='http://schemas.appvizo.com/aztech/protocol'" w:xpath="/ns0:AzProtocol[1]/ns0:aalacReporting[1]/ns0:foodFluidRestrictions[1]" w:storeItemID="{ADDB6154-B829-4F26-90D1-62A4E9ABCF5F}"/>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proofErr w:type="gramStart"/>
      <w:r w:rsidRPr="00E439F0">
        <w:rPr>
          <w:color w:val="000000" w:themeColor="text1"/>
          <w:sz w:val="22"/>
          <w:szCs w:val="22"/>
          <w:shd w:val="clear" w:color="auto" w:fill="FFFFFF"/>
        </w:rPr>
        <w:t>Non-centralized housing or procedure areas?</w:t>
      </w:r>
      <w:proofErr w:type="gramEnd"/>
      <w:r w:rsidRPr="00E439F0">
        <w:rPr>
          <w:color w:val="000000" w:themeColor="text1"/>
          <w:sz w:val="22"/>
          <w:szCs w:val="22"/>
          <w:shd w:val="clear" w:color="auto" w:fill="FFFFFF"/>
        </w:rPr>
        <w:t xml:space="preserve"> </w:t>
      </w:r>
      <w:sdt>
        <w:sdtPr>
          <w:rPr>
            <w:color w:val="000000" w:themeColor="text1"/>
            <w:sz w:val="22"/>
            <w:szCs w:val="22"/>
            <w:shd w:val="clear" w:color="auto" w:fill="FFFFFF"/>
          </w:rPr>
          <w:alias w:val="Non-centralized areas?"/>
          <w:tag w:val="Aztech.Protocol.NCA"/>
          <w:id w:val="-657079671"/>
          <w:dataBinding w:prefixMappings="xmlns:ns0='http://schemas.appvizo.com/aztech/protocol'" w:xpath="/ns0:AzProtocol[1]/ns0:aalacReporting[1]/ns0:noncentralizedAreas[1]" w:storeItemID="{ADDB6154-B829-4F26-90D1-62A4E9ABCF5F}"/>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Default="00E439F0" w:rsidP="00804FCE">
      <w:pPr>
        <w:rPr>
          <w:rFonts w:ascii="Helvetica" w:hAnsi="Helvetica"/>
          <w:color w:val="676A6C"/>
          <w:sz w:val="20"/>
          <w:shd w:val="clear" w:color="auto" w:fill="FFFFFF"/>
        </w:rPr>
      </w:pPr>
    </w:p>
    <w:p w:rsidR="00E439F0" w:rsidRPr="00E439F0" w:rsidRDefault="00E439F0" w:rsidP="00804FCE">
      <w:pPr>
        <w:rPr>
          <w:color w:val="000000"/>
        </w:rPr>
      </w:pPr>
    </w:p>
    <w:sectPr w:rsidR="00E439F0" w:rsidRPr="00E439F0" w:rsidSect="000A48C8">
      <w:footnotePr>
        <w:numFmt w:val="lowerLetter"/>
      </w:footnotePr>
      <w:endnotePr>
        <w:numFmt w:val="lowerLetter"/>
      </w:endnotePr>
      <w:type w:val="continuous"/>
      <w:pgSz w:w="12240" w:h="15840"/>
      <w:pgMar w:top="811" w:right="630" w:bottom="1200" w:left="72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F92" w:rsidRDefault="00DB1F92">
      <w:r>
        <w:separator/>
      </w:r>
    </w:p>
  </w:endnote>
  <w:endnote w:type="continuationSeparator" w:id="0">
    <w:p w:rsidR="00DB1F92" w:rsidRDefault="00DB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F92" w:rsidRDefault="00DB1F92">
      <w:r>
        <w:separator/>
      </w:r>
    </w:p>
  </w:footnote>
  <w:footnote w:type="continuationSeparator" w:id="0">
    <w:p w:rsidR="00DB1F92" w:rsidRDefault="00DB1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upperLetter"/>
      <w:suff w:val="nothing"/>
      <w:lvlText w:val="%1."/>
      <w:lvlJc w:val="left"/>
    </w:lvl>
  </w:abstractNum>
  <w:abstractNum w:abstractNumId="1">
    <w:nsid w:val="00000002"/>
    <w:multiLevelType w:val="singleLevel"/>
    <w:tmpl w:val="00000002"/>
    <w:lvl w:ilvl="0">
      <w:start w:val="3"/>
      <w:numFmt w:val="upperLetter"/>
      <w:suff w:val="nothing"/>
      <w:lvlText w:val="%1."/>
      <w:lvlJc w:val="left"/>
    </w:lvl>
  </w:abstractNum>
  <w:abstractNum w:abstractNumId="2">
    <w:nsid w:val="00000003"/>
    <w:multiLevelType w:val="singleLevel"/>
    <w:tmpl w:val="00000003"/>
    <w:lvl w:ilvl="0">
      <w:start w:val="6"/>
      <w:numFmt w:val="upperLetter"/>
      <w:suff w:val="nothing"/>
      <w:lvlText w:val="%1."/>
      <w:lvlJc w:val="left"/>
    </w:lvl>
  </w:abstractNum>
  <w:abstractNum w:abstractNumId="3">
    <w:nsid w:val="00000004"/>
    <w:multiLevelType w:val="singleLevel"/>
    <w:tmpl w:val="00000004"/>
    <w:lvl w:ilvl="0">
      <w:start w:val="1"/>
      <w:numFmt w:val="none"/>
      <w:suff w:val="nothing"/>
      <w:lvlText w:val="S"/>
      <w:lvlJc w:val="left"/>
      <w:rPr>
        <w:rFonts w:ascii="WP TypographicSymbols" w:hAnsi="WP TypographicSymbols"/>
      </w:rPr>
    </w:lvl>
  </w:abstractNum>
  <w:abstractNum w:abstractNumId="4">
    <w:nsid w:val="00000005"/>
    <w:multiLevelType w:val="singleLevel"/>
    <w:tmpl w:val="00000005"/>
    <w:lvl w:ilvl="0">
      <w:start w:val="1"/>
      <w:numFmt w:val="none"/>
      <w:suff w:val="nothing"/>
      <w:lvlText w:val="S"/>
      <w:lvlJc w:val="left"/>
      <w:rPr>
        <w:rFonts w:ascii="WP TypographicSymbols" w:hAnsi="WP TypographicSymbols"/>
      </w:rPr>
    </w:lvl>
  </w:abstractNum>
  <w:abstractNum w:abstractNumId="5">
    <w:nsid w:val="00000006"/>
    <w:multiLevelType w:val="singleLevel"/>
    <w:tmpl w:val="00000006"/>
    <w:lvl w:ilvl="0">
      <w:start w:val="1"/>
      <w:numFmt w:val="none"/>
      <w:suff w:val="nothing"/>
      <w:lvlText w:val="S"/>
      <w:lvlJc w:val="left"/>
      <w:rPr>
        <w:rFonts w:ascii="WP TypographicSymbols" w:hAnsi="WP TypographicSymbols"/>
      </w:rPr>
    </w:lvl>
  </w:abstractNum>
  <w:abstractNum w:abstractNumId="6">
    <w:nsid w:val="00000007"/>
    <w:multiLevelType w:val="singleLevel"/>
    <w:tmpl w:val="00000007"/>
    <w:lvl w:ilvl="0">
      <w:start w:val="1"/>
      <w:numFmt w:val="none"/>
      <w:suff w:val="nothing"/>
      <w:lvlText w:val="S"/>
      <w:lvlJc w:val="left"/>
      <w:rPr>
        <w:rFonts w:ascii="WP TypographicSymbols" w:hAnsi="WP TypographicSymbols"/>
      </w:rPr>
    </w:lvl>
  </w:abstractNum>
  <w:abstractNum w:abstractNumId="7">
    <w:nsid w:val="00000008"/>
    <w:multiLevelType w:val="singleLevel"/>
    <w:tmpl w:val="00000008"/>
    <w:lvl w:ilvl="0">
      <w:start w:val="1"/>
      <w:numFmt w:val="none"/>
      <w:suff w:val="nothing"/>
      <w:lvlText w:val="S"/>
      <w:lvlJc w:val="left"/>
      <w:rPr>
        <w:rFonts w:ascii="WP TypographicSymbols" w:hAnsi="WP TypographicSymbols"/>
      </w:rPr>
    </w:lvl>
  </w:abstractNum>
  <w:abstractNum w:abstractNumId="8">
    <w:nsid w:val="00000009"/>
    <w:multiLevelType w:val="singleLevel"/>
    <w:tmpl w:val="00000009"/>
    <w:lvl w:ilvl="0">
      <w:start w:val="1"/>
      <w:numFmt w:val="none"/>
      <w:suff w:val="nothing"/>
      <w:lvlText w:val="S"/>
      <w:lvlJc w:val="left"/>
      <w:rPr>
        <w:rFonts w:ascii="WP TypographicSymbols" w:hAnsi="WP TypographicSymbols"/>
      </w:rPr>
    </w:lvl>
  </w:abstractNum>
  <w:abstractNum w:abstractNumId="9">
    <w:nsid w:val="0000000A"/>
    <w:multiLevelType w:val="singleLevel"/>
    <w:tmpl w:val="0000000A"/>
    <w:lvl w:ilvl="0">
      <w:start w:val="1"/>
      <w:numFmt w:val="none"/>
      <w:suff w:val="nothing"/>
      <w:lvlText w:val="S"/>
      <w:lvlJc w:val="left"/>
      <w:rPr>
        <w:rFonts w:ascii="WP TypographicSymbols" w:hAnsi="WP TypographicSymbols"/>
      </w:rPr>
    </w:lvl>
  </w:abstractNum>
  <w:abstractNum w:abstractNumId="10">
    <w:nsid w:val="0000000B"/>
    <w:multiLevelType w:val="singleLevel"/>
    <w:tmpl w:val="0000000B"/>
    <w:lvl w:ilvl="0">
      <w:start w:val="1"/>
      <w:numFmt w:val="none"/>
      <w:suff w:val="nothing"/>
      <w:lvlText w:val="S"/>
      <w:lvlJc w:val="left"/>
      <w:rPr>
        <w:rFonts w:ascii="WP TypographicSymbols" w:hAnsi="WP TypographicSymbols"/>
      </w:rPr>
    </w:lvl>
  </w:abstractNum>
  <w:abstractNum w:abstractNumId="11">
    <w:nsid w:val="0000000C"/>
    <w:multiLevelType w:val="singleLevel"/>
    <w:tmpl w:val="0000000C"/>
    <w:lvl w:ilvl="0">
      <w:start w:val="7"/>
      <w:numFmt w:val="upperLetter"/>
      <w:suff w:val="nothing"/>
      <w:lvlText w:val="%1."/>
      <w:lvlJc w:val="left"/>
    </w:lvl>
  </w:abstractNum>
  <w:abstractNum w:abstractNumId="12">
    <w:nsid w:val="0000000D"/>
    <w:multiLevelType w:val="singleLevel"/>
    <w:tmpl w:val="0000000D"/>
    <w:lvl w:ilvl="0">
      <w:start w:val="1"/>
      <w:numFmt w:val="decimal"/>
      <w:suff w:val="nothing"/>
      <w:lvlText w:val="%1."/>
      <w:lvlJc w:val="left"/>
    </w:lvl>
  </w:abstractNum>
  <w:abstractNum w:abstractNumId="13">
    <w:nsid w:val="0000000E"/>
    <w:multiLevelType w:val="singleLevel"/>
    <w:tmpl w:val="C068CCB4"/>
    <w:lvl w:ilvl="0">
      <w:start w:val="1"/>
      <w:numFmt w:val="upperRoman"/>
      <w:suff w:val="nothing"/>
      <w:lvlText w:val="%1."/>
      <w:lvlJc w:val="left"/>
      <w:rPr>
        <w:sz w:val="24"/>
        <w:szCs w:val="24"/>
      </w:rPr>
    </w:lvl>
  </w:abstractNum>
  <w:abstractNum w:abstractNumId="14">
    <w:nsid w:val="0000000F"/>
    <w:multiLevelType w:val="multilevel"/>
    <w:tmpl w:val="C1C09EAC"/>
    <w:lvl w:ilvl="0">
      <w:start w:val="10"/>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5">
    <w:nsid w:val="00000010"/>
    <w:multiLevelType w:val="singleLevel"/>
    <w:tmpl w:val="00000010"/>
    <w:lvl w:ilvl="0">
      <w:start w:val="4"/>
      <w:numFmt w:val="decimal"/>
      <w:suff w:val="nothing"/>
      <w:lvlText w:val="%1."/>
      <w:lvlJc w:val="left"/>
    </w:lvl>
  </w:abstractNum>
  <w:abstractNum w:abstractNumId="16">
    <w:nsid w:val="00000011"/>
    <w:multiLevelType w:val="multilevel"/>
    <w:tmpl w:val="D2DE0D62"/>
    <w:lvl w:ilvl="0">
      <w:start w:val="13"/>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7">
    <w:nsid w:val="00000012"/>
    <w:multiLevelType w:val="singleLevel"/>
    <w:tmpl w:val="00000012"/>
    <w:lvl w:ilvl="0">
      <w:start w:val="1"/>
      <w:numFmt w:val="decimal"/>
      <w:suff w:val="nothing"/>
      <w:lvlText w:val="%1."/>
      <w:lvlJc w:val="left"/>
    </w:lvl>
  </w:abstractNum>
  <w:abstractNum w:abstractNumId="18">
    <w:nsid w:val="00000013"/>
    <w:multiLevelType w:val="singleLevel"/>
    <w:tmpl w:val="00000013"/>
    <w:lvl w:ilvl="0">
      <w:start w:val="2"/>
      <w:numFmt w:val="decimal"/>
      <w:suff w:val="nothing"/>
      <w:lvlText w:val="%1."/>
      <w:lvlJc w:val="left"/>
    </w:lvl>
  </w:abstractNum>
  <w:abstractNum w:abstractNumId="19">
    <w:nsid w:val="00000014"/>
    <w:multiLevelType w:val="singleLevel"/>
    <w:tmpl w:val="00000014"/>
    <w:lvl w:ilvl="0">
      <w:start w:val="3"/>
      <w:numFmt w:val="decimal"/>
      <w:suff w:val="nothing"/>
      <w:lvlText w:val="%1."/>
      <w:lvlJc w:val="left"/>
    </w:lvl>
  </w:abstractNum>
  <w:abstractNum w:abstractNumId="20">
    <w:nsid w:val="00000015"/>
    <w:multiLevelType w:val="singleLevel"/>
    <w:tmpl w:val="00000015"/>
    <w:lvl w:ilvl="0">
      <w:start w:val="4"/>
      <w:numFmt w:val="decimal"/>
      <w:suff w:val="nothing"/>
      <w:lvlText w:val="%1."/>
      <w:lvlJc w:val="left"/>
    </w:lvl>
  </w:abstractNum>
  <w:abstractNum w:abstractNumId="21">
    <w:nsid w:val="00000016"/>
    <w:multiLevelType w:val="singleLevel"/>
    <w:tmpl w:val="00000016"/>
    <w:lvl w:ilvl="0">
      <w:start w:val="5"/>
      <w:numFmt w:val="decimal"/>
      <w:suff w:val="nothing"/>
      <w:lvlText w:val="%1."/>
      <w:lvlJc w:val="left"/>
    </w:lvl>
  </w:abstractNum>
  <w:abstractNum w:abstractNumId="22">
    <w:nsid w:val="00000017"/>
    <w:multiLevelType w:val="singleLevel"/>
    <w:tmpl w:val="00000017"/>
    <w:lvl w:ilvl="0">
      <w:start w:val="6"/>
      <w:numFmt w:val="decimal"/>
      <w:suff w:val="nothing"/>
      <w:lvlText w:val="%1."/>
      <w:lvlJc w:val="left"/>
    </w:lvl>
  </w:abstractNum>
  <w:abstractNum w:abstractNumId="23">
    <w:nsid w:val="00000018"/>
    <w:multiLevelType w:val="multilevel"/>
    <w:tmpl w:val="00000018"/>
    <w:lvl w:ilvl="0">
      <w:start w:val="15"/>
      <w:numFmt w:val="upp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24">
    <w:nsid w:val="00000019"/>
    <w:multiLevelType w:val="singleLevel"/>
    <w:tmpl w:val="00000019"/>
    <w:lvl w:ilvl="0">
      <w:start w:val="1"/>
      <w:numFmt w:val="decimal"/>
      <w:suff w:val="nothing"/>
      <w:lvlText w:val="%1."/>
      <w:lvlJc w:val="left"/>
    </w:lvl>
  </w:abstractNum>
  <w:abstractNum w:abstractNumId="25">
    <w:nsid w:val="0000001A"/>
    <w:multiLevelType w:val="singleLevel"/>
    <w:tmpl w:val="0000001A"/>
    <w:lvl w:ilvl="0">
      <w:start w:val="4"/>
      <w:numFmt w:val="decimal"/>
      <w:suff w:val="nothing"/>
      <w:lvlText w:val="%1."/>
      <w:lvlJc w:val="left"/>
    </w:lvl>
  </w:abstractNum>
  <w:abstractNum w:abstractNumId="26">
    <w:nsid w:val="0000001B"/>
    <w:multiLevelType w:val="singleLevel"/>
    <w:tmpl w:val="0000001B"/>
    <w:lvl w:ilvl="0">
      <w:start w:val="5"/>
      <w:numFmt w:val="decimal"/>
      <w:suff w:val="nothing"/>
      <w:lvlText w:val="%1."/>
      <w:lvlJc w:val="left"/>
    </w:lvl>
  </w:abstractNum>
  <w:abstractNum w:abstractNumId="27">
    <w:nsid w:val="2D695737"/>
    <w:multiLevelType w:val="hybridMultilevel"/>
    <w:tmpl w:val="14CC3114"/>
    <w:lvl w:ilvl="0" w:tplc="3B36120A">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B752707"/>
    <w:multiLevelType w:val="hybridMultilevel"/>
    <w:tmpl w:val="C090EFE2"/>
    <w:lvl w:ilvl="0" w:tplc="31A886E0">
      <w:start w:val="6"/>
      <w:numFmt w:val="upperLetter"/>
      <w:lvlText w:val="%1."/>
      <w:lvlJc w:val="left"/>
      <w:pPr>
        <w:tabs>
          <w:tab w:val="num" w:pos="720"/>
        </w:tabs>
        <w:ind w:left="720" w:hanging="360"/>
      </w:pPr>
      <w:rPr>
        <w:rFonts w:hint="default"/>
        <w:b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B26B3A"/>
    <w:multiLevelType w:val="hybridMultilevel"/>
    <w:tmpl w:val="7778CDAC"/>
    <w:lvl w:ilvl="0" w:tplc="D9BE1082">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32"/>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E"/>
    <w:rsid w:val="00023C49"/>
    <w:rsid w:val="0004254B"/>
    <w:rsid w:val="000508FF"/>
    <w:rsid w:val="00064BE3"/>
    <w:rsid w:val="00074166"/>
    <w:rsid w:val="000A48C8"/>
    <w:rsid w:val="000B1B6C"/>
    <w:rsid w:val="000D2F9A"/>
    <w:rsid w:val="00110DB2"/>
    <w:rsid w:val="00112682"/>
    <w:rsid w:val="00122A39"/>
    <w:rsid w:val="001476E2"/>
    <w:rsid w:val="001A1E32"/>
    <w:rsid w:val="002065FB"/>
    <w:rsid w:val="0022360E"/>
    <w:rsid w:val="00230603"/>
    <w:rsid w:val="002706EE"/>
    <w:rsid w:val="00283ED3"/>
    <w:rsid w:val="00293FB1"/>
    <w:rsid w:val="002B4E74"/>
    <w:rsid w:val="002B6A47"/>
    <w:rsid w:val="002C325B"/>
    <w:rsid w:val="002C3E2E"/>
    <w:rsid w:val="003272DD"/>
    <w:rsid w:val="00336F6A"/>
    <w:rsid w:val="00351C76"/>
    <w:rsid w:val="0037220A"/>
    <w:rsid w:val="00393B0A"/>
    <w:rsid w:val="003B35F1"/>
    <w:rsid w:val="003B4DE2"/>
    <w:rsid w:val="003B784B"/>
    <w:rsid w:val="003C512B"/>
    <w:rsid w:val="003C5F07"/>
    <w:rsid w:val="003C6944"/>
    <w:rsid w:val="0044049F"/>
    <w:rsid w:val="00453C42"/>
    <w:rsid w:val="00461C05"/>
    <w:rsid w:val="00464FCB"/>
    <w:rsid w:val="004A0C7E"/>
    <w:rsid w:val="004D63BC"/>
    <w:rsid w:val="00537464"/>
    <w:rsid w:val="005765A2"/>
    <w:rsid w:val="005C76F1"/>
    <w:rsid w:val="006032CB"/>
    <w:rsid w:val="006243BD"/>
    <w:rsid w:val="006544C1"/>
    <w:rsid w:val="00656C59"/>
    <w:rsid w:val="0066437D"/>
    <w:rsid w:val="00676F7F"/>
    <w:rsid w:val="00696B94"/>
    <w:rsid w:val="006A3E85"/>
    <w:rsid w:val="006B0198"/>
    <w:rsid w:val="006D6F46"/>
    <w:rsid w:val="00732003"/>
    <w:rsid w:val="00740E08"/>
    <w:rsid w:val="00744109"/>
    <w:rsid w:val="00756EEA"/>
    <w:rsid w:val="00772E31"/>
    <w:rsid w:val="0077502F"/>
    <w:rsid w:val="00784B08"/>
    <w:rsid w:val="0078583C"/>
    <w:rsid w:val="00794DAA"/>
    <w:rsid w:val="007950A0"/>
    <w:rsid w:val="007A4A8B"/>
    <w:rsid w:val="007B06DC"/>
    <w:rsid w:val="007C15B1"/>
    <w:rsid w:val="007C5FAD"/>
    <w:rsid w:val="00804FCE"/>
    <w:rsid w:val="00807677"/>
    <w:rsid w:val="00831991"/>
    <w:rsid w:val="008979C7"/>
    <w:rsid w:val="008A1484"/>
    <w:rsid w:val="008B2D56"/>
    <w:rsid w:val="008D3B48"/>
    <w:rsid w:val="00907BAD"/>
    <w:rsid w:val="00916DC5"/>
    <w:rsid w:val="00936F3B"/>
    <w:rsid w:val="00942717"/>
    <w:rsid w:val="00943970"/>
    <w:rsid w:val="009465A8"/>
    <w:rsid w:val="009955E8"/>
    <w:rsid w:val="009A132A"/>
    <w:rsid w:val="009D4E4F"/>
    <w:rsid w:val="009E1D43"/>
    <w:rsid w:val="00A10869"/>
    <w:rsid w:val="00A45025"/>
    <w:rsid w:val="00A52665"/>
    <w:rsid w:val="00A801CD"/>
    <w:rsid w:val="00AB1030"/>
    <w:rsid w:val="00AB4242"/>
    <w:rsid w:val="00AE6243"/>
    <w:rsid w:val="00AF1F63"/>
    <w:rsid w:val="00B47FDB"/>
    <w:rsid w:val="00B96711"/>
    <w:rsid w:val="00BF076C"/>
    <w:rsid w:val="00C429BD"/>
    <w:rsid w:val="00C5319F"/>
    <w:rsid w:val="00C625EE"/>
    <w:rsid w:val="00C64160"/>
    <w:rsid w:val="00CB5465"/>
    <w:rsid w:val="00CB6055"/>
    <w:rsid w:val="00CF14A8"/>
    <w:rsid w:val="00CF2D58"/>
    <w:rsid w:val="00D2020B"/>
    <w:rsid w:val="00D33531"/>
    <w:rsid w:val="00D44A64"/>
    <w:rsid w:val="00D474FD"/>
    <w:rsid w:val="00D7760D"/>
    <w:rsid w:val="00DB1F92"/>
    <w:rsid w:val="00DC4287"/>
    <w:rsid w:val="00DD32F5"/>
    <w:rsid w:val="00DF0072"/>
    <w:rsid w:val="00E0459F"/>
    <w:rsid w:val="00E24E55"/>
    <w:rsid w:val="00E439F0"/>
    <w:rsid w:val="00E721AE"/>
    <w:rsid w:val="00E74F9F"/>
    <w:rsid w:val="00E831DC"/>
    <w:rsid w:val="00EA5032"/>
    <w:rsid w:val="00EB34AC"/>
    <w:rsid w:val="00EE72E6"/>
    <w:rsid w:val="00F278A2"/>
    <w:rsid w:val="00F3107B"/>
    <w:rsid w:val="00F61F5D"/>
    <w:rsid w:val="00F70CA7"/>
    <w:rsid w:val="00F75F4C"/>
    <w:rsid w:val="00F76D7D"/>
    <w:rsid w:val="00FC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7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2F958A5-1817-4A74-BDF5-C65B4FFF9D5A}"/>
      </w:docPartPr>
      <w:docPartBody>
        <w:p w:rsidR="000119C0" w:rsidRDefault="00AE77C8">
          <w:r w:rsidRPr="00A8128D">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32E0597-9FBB-4514-AA58-D66BB278E805}"/>
      </w:docPartPr>
      <w:docPartBody>
        <w:p w:rsidR="0033195D" w:rsidRDefault="002E5FEB">
          <w:r w:rsidRPr="00F073F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C8"/>
    <w:rsid w:val="000119C0"/>
    <w:rsid w:val="000F13C2"/>
    <w:rsid w:val="001720CD"/>
    <w:rsid w:val="002E5FEB"/>
    <w:rsid w:val="002F45ED"/>
    <w:rsid w:val="0033195D"/>
    <w:rsid w:val="00360BB1"/>
    <w:rsid w:val="00536BC0"/>
    <w:rsid w:val="00686C24"/>
    <w:rsid w:val="00836FB0"/>
    <w:rsid w:val="00A60D1F"/>
    <w:rsid w:val="00AE019E"/>
    <w:rsid w:val="00AE77C8"/>
    <w:rsid w:val="00B008F4"/>
    <w:rsid w:val="00D06D9D"/>
    <w:rsid w:val="00DE6CDB"/>
    <w:rsid w:val="00E86783"/>
    <w:rsid w:val="00EA71A9"/>
    <w:rsid w:val="00EC466F"/>
    <w:rsid w:val="00EE3EAA"/>
    <w:rsid w:val="00F84520"/>
    <w:rsid w:val="00F9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zProtocol xmlns="http://schemas.appvizo.com/aztech/protocol">
  <protocolID>
  </protocolID>
  <investigator>
    <name>  xxxx  </name>
    <phone>
    </phone>
    <email>
    </email>
    <alternateName>
    </alternateName>
    <alternatePhone>
    </alternatePhone>
    <alternateEmail>
    </alternateEmail>
  </investigator>
  <title>
  </title>
  <laySummary>
  asdfasdf</laySummary>
  <aims>
  </aims>
  <fundingSources>
    <fundingSource>
      <fundType>
      </fundType>
      <fundName>
      </fundName>
      <fundTitle>
      </fundTitle>
    </fundingSource>
  </fundingSources>
  <collaboration>
  </collaboration>
  <animalTissue>
  </animalTissue>
  <speciesList>
    <species>
      <name>  Rat    </name>
      <painCategory>D</painCategory>
    </species>
  </speciesList>
  <experimentalDesign>
  </experimentalDesign>
  <surgicalTYpes>
    <surgery>
      <speciesName>
      </speciesName>
      <surgeryType>
      </surgeryType>
      <classification>
      </classification>
      <procedure>
      </procedure>
      <locations>
        <location>
          <building>
          </building>
          <room>
          </room>
        </location>
      </locations>
    </surgery>
  </surgicalTYpes>
  <biohazards>
  </biohazards>
  <drugs>
  </drugs>
  <euthanasiaMethods>
  </euthanasiaMethods>
  <personnel>
    <person>
    </person>
  </personnel>
  <aalacReporting>
    <survivalSurgery>
    </survivalSurgery>
    <prolongedRestraint>true</prolongedRestraint>
    <multipleMajorSurgeries>
    </multipleMajorSurgeries>
    <hazardousAgents>true</hazardousAgents>
    <foodFluidRestrictions>
    </foodFluidRestrictions>
    <noncentralizedAreas>
    </noncentralizedAreas>
  </aalacReporting>
</AzProtocol>
</file>

<file path=customXml/itemProps1.xml><?xml version="1.0" encoding="utf-8"?>
<ds:datastoreItem xmlns:ds="http://schemas.openxmlformats.org/officeDocument/2006/customXml" ds:itemID="{ADDB6154-B829-4F26-90D1-62A4E9ABCF5F}">
  <ds:schemaRefs>
    <ds:schemaRef ds:uri="http://schemas.appvizo.com/aztech/protocol"/>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OD/USER</dc:creator>
  <cp:lastModifiedBy>Private</cp:lastModifiedBy>
  <cp:revision>2</cp:revision>
  <cp:lastPrinted>2013-06-19T00:27:00Z</cp:lastPrinted>
  <dcterms:created xsi:type="dcterms:W3CDTF">2015-08-05T19:12:00Z</dcterms:created>
  <dcterms:modified xsi:type="dcterms:W3CDTF">2015-12-03T21:59:00Z</dcterms:modified>
</cp:coreProperties>
</file>